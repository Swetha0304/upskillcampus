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body>
    <w:p>
      <w:pPr>
        <w:spacing w:before="873" w:line="439" w:lineRule="atLeast"/>
        <w:ind w:left="1096" w:right="-200"/>
        <w:jc w:val="both"/>
        <w:rPr>
          <w:rFonts w:ascii="Calibri" w:eastAsia="Calibri" w:cs="Calibri" w:hAnsi="Calibri"/>
          <w:sz w:val="36"/>
          <w:szCs w:val="36"/>
        </w:rPr>
      </w:pPr>
      <w:r>
        <w:rPr>
          <w:rFonts w:ascii="Calibri" w:eastAsia="Calibri" w:cs="Calibri" w:hAnsi="Calibri"/>
          <w:i/>
          <w:iCs/>
          <w:color w:val="4472C4"/>
          <w:sz w:val="36"/>
          <w:szCs w:val="36"/>
          <w:lang w:bidi="en-US"/>
        </w:rPr>
        <w:t>Week</w:t>
      </w:r>
      <w:r>
        <w:rPr>
          <w:rFonts w:ascii="Calibri" w:eastAsia="Calibri" w:cs="Calibri" w:hAnsi="Calibri"/>
          <w:i/>
          <w:iCs/>
          <w:color w:val="4472C4"/>
          <w:sz w:val="36"/>
          <w:szCs w:val="36"/>
        </w:rPr>
        <w:t xml:space="preserve"> </w:t>
      </w:r>
      <w:r>
        <w:rPr>
          <w:rFonts w:ascii="Calibri" w:eastAsia="Calibri" w:cs="Calibri" w:hAnsi="Calibri"/>
          <w:i/>
          <w:iCs/>
          <w:color w:val="4472C4"/>
          <w:sz w:val="36"/>
          <w:szCs w:val="36"/>
          <w:lang w:bidi="en-US"/>
        </w:rPr>
        <w:t>3</w:t>
      </w:r>
      <w:r>
        <w:rPr>
          <w:rFonts w:ascii="Calibri" w:eastAsia="Calibri" w:cs="Calibri" w:hAnsi="Calibri"/>
          <w:i/>
          <w:iCs/>
          <w:color w:val="4472C4"/>
          <w:sz w:val="36"/>
          <w:szCs w:val="36"/>
        </w:rPr>
        <w:t xml:space="preserve"> </w:t>
      </w:r>
      <w:r>
        <w:rPr>
          <w:rFonts w:ascii="Calibri" w:eastAsia="Calibri" w:cs="Calibri" w:hAnsi="Calibri"/>
          <w:i/>
          <w:iCs/>
          <w:color w:val="4472C4"/>
          <w:sz w:val="36"/>
          <w:szCs w:val="36"/>
          <w:lang w:bidi="en-US"/>
        </w:rPr>
        <w:t>Progress</w:t>
      </w:r>
      <w:r>
        <w:rPr>
          <w:rFonts w:ascii="Calibri" w:eastAsia="Calibri" w:cs="Calibri" w:hAnsi="Calibri"/>
          <w:i/>
          <w:iCs/>
          <w:color w:val="4472C4"/>
          <w:sz w:val="36"/>
          <w:szCs w:val="36"/>
        </w:rPr>
        <w:t xml:space="preserve"> </w:t>
      </w:r>
      <w:r>
        <w:rPr>
          <w:rFonts w:ascii="Calibri" w:eastAsia="Calibri" w:cs="Calibri" w:hAnsi="Calibri"/>
          <w:i/>
          <w:iCs/>
          <w:color w:val="4472C4"/>
          <w:sz w:val="36"/>
          <w:szCs w:val="36"/>
          <w:lang w:bidi="en-US"/>
        </w:rPr>
        <w:t>Report</w:t>
      </w:r>
      <w:r>
        <w:rPr>
          <w:rFonts w:ascii="Calibri" w:eastAsia="Calibri" w:cs="Calibri" w:hAnsi="Calibri"/>
          <w:i/>
          <w:iCs/>
          <w:color w:val="4472C4"/>
          <w:sz w:val="36"/>
          <w:szCs w:val="36"/>
        </w:rPr>
        <w:t xml:space="preserve"> </w:t>
      </w:r>
      <w:r>
        <w:rPr>
          <w:rFonts w:ascii="Calibri" w:eastAsia="Calibri" w:cs="Calibri" w:hAnsi="Calibri"/>
          <w:i/>
          <w:iCs/>
          <w:color w:val="4472C4"/>
          <w:sz w:val="36"/>
          <w:szCs w:val="36"/>
          <w:lang w:bidi="en-US"/>
        </w:rPr>
        <w:t>on</w:t>
      </w:r>
      <w:r>
        <w:rPr>
          <w:rFonts w:ascii="Calibri" w:eastAsia="Calibri" w:cs="Calibri" w:hAnsi="Calibri"/>
          <w:i/>
          <w:iCs/>
          <w:color w:val="4472C4"/>
          <w:sz w:val="36"/>
          <w:szCs w:val="36"/>
        </w:rPr>
        <w:t xml:space="preserve"> </w:t>
      </w:r>
      <w:r>
        <w:rPr>
          <w:rFonts w:ascii="Calibri" w:eastAsia="Calibri" w:cs="Calibri" w:hAnsi="Calibri"/>
          <w:i/>
          <w:iCs/>
          <w:color w:val="4472C4"/>
          <w:spacing w:val="1"/>
          <w:sz w:val="36"/>
          <w:szCs w:val="36"/>
          <w:lang w:bidi="en-US"/>
        </w:rPr>
        <w:t>password</w:t>
      </w:r>
      <w:r>
        <w:rPr>
          <w:rFonts w:ascii="Calibri" w:eastAsia="Calibri" w:cs="Calibri" w:hAnsi="Calibri"/>
          <w:i/>
          <w:iCs/>
          <w:color w:val="4472C4"/>
          <w:sz w:val="36"/>
          <w:szCs w:val="36"/>
        </w:rPr>
        <w:t xml:space="preserve"> </w:t>
      </w:r>
      <w:r>
        <w:rPr>
          <w:rFonts w:ascii="Calibri" w:eastAsia="Calibri" w:cs="Calibri" w:hAnsi="Calibri"/>
          <w:i/>
          <w:iCs/>
          <w:color w:val="4472C4"/>
          <w:sz w:val="36"/>
          <w:szCs w:val="36"/>
          <w:lang w:bidi="en-US"/>
        </w:rPr>
        <w:t>Manager</w:t>
      </w:r>
      <w:r>
        <w:drawing>
          <wp:anchor distT="0" distB="0" distL="114300" distR="114300" simplePos="0" relativeHeight="2" behindDoc="1" locked="1" layoutInCell="0" hidden="0" allowOverlap="1">
            <wp:simplePos x="0" y="0"/>
            <wp:positionH relativeFrom="page">
              <wp:posOffset>1422399</wp:posOffset>
            </wp:positionH>
            <wp:positionV relativeFrom="paragraph">
              <wp:posOffset>419100</wp:posOffset>
            </wp:positionV>
            <wp:extent cx="4711699" cy="38100"/>
            <wp:effectExtent l="0" t="0" r="0" b="0"/>
            <wp:wrapNone/>
            <wp:docPr id="1" name="图片 1"/>
            <wp:cNvGraphicFramePr>
              <a:graphicFrameLocks noChangeAspect="0"/>
            </wp:cNvGraphicFramePr>
            <a:graphic>
              <a:graphicData uri="http://schemas.openxmlformats.org/drawingml/2006/picture">
                <pic:pic>
                  <pic:nvPicPr>
                    <pic:cNvPr id="3" name="图片 3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711699" cy="38100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3" behindDoc="1" locked="1" layoutInCell="0" hidden="0" allowOverlap="1">
            <wp:simplePos x="0" y="0"/>
            <wp:positionH relativeFrom="page">
              <wp:posOffset>1422399</wp:posOffset>
            </wp:positionH>
            <wp:positionV relativeFrom="paragraph">
              <wp:posOffset>977900</wp:posOffset>
            </wp:positionV>
            <wp:extent cx="4711699" cy="38100"/>
            <wp:effectExtent l="0" t="0" r="0" b="0"/>
            <wp:wrapNone/>
            <wp:docPr id="4" name="图片 4"/>
            <wp:cNvGraphicFramePr>
              <a:graphicFrameLocks noChangeAspect="0"/>
            </wp:cNvGraphicFramePr>
            <a:graphic>
              <a:graphicData uri="http://schemas.openxmlformats.org/drawingml/2006/picture">
                <pic:pic>
                  <pic:nvPicPr>
                    <pic:cNvPr id="6" name="图片 6"/>
                    <pic:cNvPicPr/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711699" cy="38100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anchor>
        </w:drawing>
      </w:r>
    </w:p>
    <w:p>
      <w:pPr>
        <w:spacing w:before="587" w:line="390" w:lineRule="atLeast"/>
        <w:ind w:left="1441" w:right="-200"/>
        <w:jc w:val="both"/>
        <w:rPr>
          <w:rFonts w:ascii="Calibri" w:eastAsia="Calibri" w:cs="Calibri" w:hAnsi="Calibri"/>
          <w:sz w:val="32"/>
          <w:szCs w:val="32"/>
        </w:rPr>
      </w:pPr>
      <w:r>
        <w:rPr>
          <w:rFonts w:ascii="Calibri" w:eastAsia="Calibri" w:cs="Calibri" w:hAnsi="Calibri"/>
          <w:color w:val="000000"/>
          <w:sz w:val="32"/>
          <w:szCs w:val="32"/>
          <w:lang w:bidi="en-US"/>
        </w:rPr>
        <w:t>UpSkill</w:t>
      </w:r>
      <w:r>
        <w:rPr>
          <w:rFonts w:ascii="Calibri" w:eastAsia="Calibri" w:cs="Calibri" w:hAnsi="Calibri"/>
          <w:color w:val="000000"/>
          <w:sz w:val="32"/>
          <w:szCs w:val="32"/>
        </w:rPr>
        <w:t xml:space="preserve"> </w:t>
      </w:r>
      <w:r>
        <w:rPr>
          <w:rFonts w:ascii="Calibri" w:eastAsia="Calibri" w:cs="Calibri" w:hAnsi="Calibri"/>
          <w:color w:val="000000"/>
          <w:sz w:val="32"/>
          <w:szCs w:val="32"/>
          <w:lang w:bidi="en-US"/>
        </w:rPr>
        <w:t>Campus,</w:t>
      </w:r>
      <w:r>
        <w:rPr>
          <w:rFonts w:ascii="Calibri" w:eastAsia="Calibri" w:cs="Calibri" w:hAnsi="Calibri"/>
          <w:color w:val="000000"/>
          <w:sz w:val="32"/>
          <w:szCs w:val="32"/>
        </w:rPr>
        <w:t xml:space="preserve"> </w:t>
      </w:r>
      <w:r>
        <w:rPr>
          <w:rFonts w:ascii="Calibri" w:eastAsia="Calibri" w:cs="Calibri" w:hAnsi="Calibri"/>
          <w:color w:val="000000"/>
          <w:sz w:val="32"/>
          <w:szCs w:val="32"/>
          <w:lang w:bidi="en-US"/>
        </w:rPr>
        <w:t>UniConverge</w:t>
      </w:r>
      <w:r>
        <w:rPr>
          <w:rFonts w:ascii="Calibri" w:eastAsia="Calibri" w:cs="Calibri" w:hAnsi="Calibri"/>
          <w:color w:val="000000"/>
          <w:sz w:val="32"/>
          <w:szCs w:val="32"/>
        </w:rPr>
        <w:t xml:space="preserve"> </w:t>
      </w:r>
      <w:r>
        <w:rPr>
          <w:rFonts w:ascii="Calibri" w:eastAsia="Calibri" w:cs="Calibri" w:hAnsi="Calibri"/>
          <w:color w:val="000000"/>
          <w:sz w:val="32"/>
          <w:szCs w:val="32"/>
          <w:lang w:bidi="en-US"/>
        </w:rPr>
        <w:t>Technologies</w:t>
      </w:r>
      <w:r>
        <w:rPr>
          <w:rFonts w:ascii="Calibri" w:eastAsia="Calibri" w:cs="Calibri" w:hAnsi="Calibri"/>
          <w:color w:val="000000"/>
          <w:sz w:val="32"/>
          <w:szCs w:val="32"/>
        </w:rPr>
        <w:t xml:space="preserve"> </w:t>
      </w:r>
      <w:r>
        <w:rPr>
          <w:rFonts w:ascii="Calibri" w:eastAsia="Calibri" w:cs="Calibri" w:hAnsi="Calibri"/>
          <w:color w:val="000000"/>
          <w:sz w:val="32"/>
          <w:szCs w:val="32"/>
          <w:lang w:bidi="en-US"/>
        </w:rPr>
        <w:t>Pvt.Ltd.</w:t>
      </w:r>
      <w:r>
        <w:rPr>
          <w:rFonts w:ascii="Calibri" w:eastAsia="Calibri" w:cs="Calibri" w:hAnsi="Calibri"/>
          <w:color w:val="000000"/>
          <w:sz w:val="32"/>
          <w:szCs w:val="32"/>
        </w:rPr>
        <w:t xml:space="preserve"> </w:t>
      </w:r>
    </w:p>
    <w:p>
      <w:pPr>
        <w:spacing w:before="191" w:line="537" w:lineRule="atLeast"/>
        <w:ind w:left="1496" w:right="-200"/>
        <w:jc w:val="both"/>
        <w:rPr>
          <w:rFonts w:ascii="Calibri" w:eastAsia="Calibri" w:cs="Calibri" w:hAnsi="Calibri"/>
          <w:sz w:val="44"/>
          <w:szCs w:val="44"/>
        </w:rPr>
      </w:pPr>
      <w:r>
        <w:rPr>
          <w:rFonts w:ascii="Calibri" w:eastAsia="Calibri" w:cs="Calibri" w:hAnsi="Calibri"/>
          <w:color w:val="000000"/>
          <w:sz w:val="44"/>
          <w:szCs w:val="44"/>
          <w:lang w:bidi="en-US"/>
        </w:rPr>
        <w:t>Submitted</w:t>
      </w:r>
      <w:r>
        <w:rPr>
          <w:rFonts w:ascii="Calibri" w:eastAsia="Calibri" w:cs="Calibri" w:hAnsi="Calibri"/>
          <w:color w:val="000000"/>
          <w:sz w:val="44"/>
          <w:szCs w:val="44"/>
        </w:rPr>
        <w:t xml:space="preserve"> </w:t>
      </w:r>
      <w:r>
        <w:rPr>
          <w:rFonts w:ascii="Calibri" w:eastAsia="Calibri" w:cs="Calibri" w:hAnsi="Calibri"/>
          <w:color w:val="000000"/>
          <w:sz w:val="44"/>
          <w:szCs w:val="44"/>
          <w:lang w:bidi="en-US"/>
        </w:rPr>
        <w:t>by:</w:t>
      </w:r>
      <w:r>
        <w:rPr>
          <w:rFonts w:ascii="Calibri" w:eastAsia="Calibri" w:cs="Calibri" w:hAnsi="Calibri"/>
          <w:color w:val="000000"/>
          <w:sz w:val="44"/>
          <w:szCs w:val="44"/>
        </w:rPr>
        <w:t xml:space="preserve"> Bandlapalli swetha</w:t>
      </w:r>
    </w:p>
    <w:p>
      <w:pPr>
        <w:spacing w:before="994" w:line="419" w:lineRule="atLeast"/>
        <w:ind w:right="5466"/>
        <w:outlineLvl w:val="0"/>
        <w:rPr>
          <w:rFonts w:ascii="Calibri" w:eastAsia="Calibri" w:cs="Calibri" w:hAnsi="Calibri"/>
          <w:color w:val="000000"/>
          <w:sz w:val="32"/>
          <w:szCs w:val="32"/>
          <w:lang w:bidi="en-US"/>
        </w:rPr>
      </w:pPr>
      <w:r>
        <w:rPr>
          <w:rFonts w:ascii="Calibri" w:eastAsia="Calibri" w:cs="Calibri" w:hAnsi="Calibri"/>
          <w:color w:val="000000"/>
          <w:sz w:val="32"/>
          <w:szCs w:val="32"/>
          <w:lang w:bidi="en-US"/>
        </w:rPr>
        <w:t>Correspondence</w:t>
      </w:r>
      <w:r>
        <w:rPr>
          <w:rFonts w:ascii="Calibri" w:eastAsia="Calibri" w:cs="Calibri" w:hAnsi="Calibri"/>
          <w:color w:val="000000"/>
          <w:sz w:val="32"/>
          <w:szCs w:val="32"/>
        </w:rPr>
        <w:t xml:space="preserve"> </w:t>
      </w:r>
      <w:r>
        <w:rPr>
          <w:rFonts w:ascii="Calibri" w:eastAsia="Calibri" w:cs="Calibri" w:hAnsi="Calibri"/>
          <w:color w:val="000000"/>
          <w:sz w:val="32"/>
          <w:szCs w:val="32"/>
          <w:lang w:bidi="en-US"/>
        </w:rPr>
        <w:t>Address:</w:t>
      </w:r>
      <w:r>
        <w:rPr>
          <w:rFonts w:ascii="Calibri" w:eastAsia="Calibri" w:cs="Calibri" w:hAnsi="Calibri"/>
          <w:color w:val="000000"/>
          <w:sz w:val="32"/>
          <w:szCs w:val="32"/>
        </w:rPr>
        <w:t xml:space="preserve"> </w:t>
      </w:r>
      <w:r>
        <w:rPr>
          <w:rFonts w:ascii="Calibri" w:eastAsia="Calibri" w:cs="Calibri" w:hAnsi="Calibri"/>
          <w:color w:val="000000"/>
          <w:sz w:val="32"/>
          <w:szCs w:val="32"/>
          <w:lang w:bidi="en-US"/>
        </w:rPr>
        <w:t xml:space="preserve">Bandlapalli swetha </w:t>
      </w:r>
    </w:p>
    <w:p>
      <w:pPr>
        <w:spacing w:before="6" w:line="580" w:lineRule="atLeast"/>
        <w:ind w:right="2156"/>
        <w:rPr>
          <w:rFonts w:ascii="Calibri" w:eastAsia="Calibri" w:cs="Calibri" w:hAnsi="Calibri"/>
          <w:sz w:val="32"/>
          <w:szCs w:val="32"/>
        </w:rPr>
      </w:pPr>
      <w:r>
        <w:rPr>
          <w:rFonts w:ascii="Calibri" w:eastAsia="Calibri" w:cs="Calibri" w:hAnsi="Calibri"/>
          <w:color w:val="000000"/>
          <w:sz w:val="32"/>
          <w:szCs w:val="32"/>
          <w:lang w:bidi="en-US"/>
        </w:rPr>
        <w:t>Madanapalle</w:t>
      </w:r>
      <w:r>
        <w:rPr>
          <w:rFonts w:ascii="Calibri" w:eastAsia="Calibri" w:cs="Calibri" w:hAnsi="Calibri"/>
          <w:color w:val="000000"/>
          <w:sz w:val="32"/>
          <w:szCs w:val="32"/>
        </w:rPr>
        <w:t xml:space="preserve"> </w:t>
      </w:r>
      <w:r>
        <w:rPr>
          <w:rFonts w:ascii="Calibri" w:eastAsia="Calibri" w:cs="Calibri" w:hAnsi="Calibri"/>
          <w:color w:val="000000"/>
          <w:sz w:val="32"/>
          <w:szCs w:val="32"/>
          <w:lang w:bidi="en-US"/>
        </w:rPr>
        <w:t>Institute</w:t>
      </w:r>
      <w:r>
        <w:rPr>
          <w:rFonts w:ascii="Calibri" w:eastAsia="Calibri" w:cs="Calibri" w:hAnsi="Calibri"/>
          <w:color w:val="000000"/>
          <w:sz w:val="32"/>
          <w:szCs w:val="32"/>
        </w:rPr>
        <w:t xml:space="preserve"> </w:t>
      </w:r>
      <w:r>
        <w:rPr>
          <w:rFonts w:ascii="Calibri" w:eastAsia="Calibri" w:cs="Calibri" w:hAnsi="Calibri"/>
          <w:color w:val="000000"/>
          <w:sz w:val="32"/>
          <w:szCs w:val="32"/>
          <w:lang w:bidi="en-US"/>
        </w:rPr>
        <w:t>of</w:t>
      </w:r>
      <w:r>
        <w:rPr>
          <w:rFonts w:ascii="Calibri" w:eastAsia="Calibri" w:cs="Calibri" w:hAnsi="Calibri"/>
          <w:color w:val="000000"/>
          <w:sz w:val="32"/>
          <w:szCs w:val="32"/>
        </w:rPr>
        <w:t xml:space="preserve"> </w:t>
      </w:r>
      <w:r>
        <w:rPr>
          <w:rFonts w:ascii="Calibri" w:eastAsia="Calibri" w:cs="Calibri" w:hAnsi="Calibri"/>
          <w:color w:val="000000"/>
          <w:sz w:val="32"/>
          <w:szCs w:val="32"/>
          <w:lang w:bidi="en-US"/>
        </w:rPr>
        <w:t>Technology</w:t>
      </w:r>
      <w:r>
        <w:rPr>
          <w:rFonts w:ascii="Calibri" w:eastAsia="Calibri" w:cs="Calibri" w:hAnsi="Calibri"/>
          <w:color w:val="000000"/>
          <w:sz w:val="32"/>
          <w:szCs w:val="32"/>
        </w:rPr>
        <w:t xml:space="preserve"> </w:t>
      </w:r>
      <w:r>
        <w:rPr>
          <w:rFonts w:ascii="Calibri" w:eastAsia="Calibri" w:cs="Calibri" w:hAnsi="Calibri"/>
          <w:color w:val="000000"/>
          <w:sz w:val="32"/>
          <w:szCs w:val="32"/>
          <w:lang w:bidi="en-US"/>
        </w:rPr>
        <w:t>and</w:t>
      </w:r>
      <w:r>
        <w:rPr>
          <w:rFonts w:ascii="Calibri" w:eastAsia="Calibri" w:cs="Calibri" w:hAnsi="Calibri"/>
          <w:color w:val="000000"/>
          <w:sz w:val="32"/>
          <w:szCs w:val="32"/>
        </w:rPr>
        <w:t xml:space="preserve"> </w:t>
      </w:r>
      <w:r>
        <w:rPr>
          <w:rFonts w:ascii="Calibri" w:eastAsia="Calibri" w:cs="Calibri" w:hAnsi="Calibri"/>
          <w:color w:val="000000"/>
          <w:sz w:val="32"/>
          <w:szCs w:val="32"/>
          <w:lang w:bidi="en-US"/>
        </w:rPr>
        <w:t>Science,</w:t>
      </w:r>
      <w:r>
        <w:rPr>
          <w:rFonts w:ascii="Calibri" w:eastAsia="Calibri" w:cs="Calibri" w:hAnsi="Calibri"/>
          <w:color w:val="000000"/>
          <w:sz w:val="32"/>
          <w:szCs w:val="32"/>
        </w:rPr>
        <w:t xml:space="preserve"> </w:t>
      </w:r>
      <w:r>
        <w:rPr>
          <w:rFonts w:ascii="Calibri" w:eastAsia="Calibri" w:cs="Calibri" w:hAnsi="Calibri"/>
          <w:color w:val="000000"/>
          <w:sz w:val="32"/>
          <w:szCs w:val="32"/>
          <w:lang w:bidi="en-US"/>
        </w:rPr>
        <w:t>Department</w:t>
      </w:r>
      <w:r>
        <w:rPr>
          <w:rFonts w:ascii="Calibri" w:eastAsia="Calibri" w:cs="Calibri" w:hAnsi="Calibri"/>
          <w:color w:val="000000"/>
          <w:sz w:val="32"/>
          <w:szCs w:val="32"/>
        </w:rPr>
        <w:t xml:space="preserve"> </w:t>
      </w:r>
      <w:r>
        <w:rPr>
          <w:rFonts w:ascii="Calibri" w:eastAsia="Calibri" w:cs="Calibri" w:hAnsi="Calibri"/>
          <w:color w:val="000000"/>
          <w:sz w:val="32"/>
          <w:szCs w:val="32"/>
          <w:lang w:bidi="en-US"/>
        </w:rPr>
        <w:t>of</w:t>
      </w:r>
      <w:r>
        <w:rPr>
          <w:rFonts w:ascii="Calibri" w:eastAsia="Calibri" w:cs="Calibri" w:hAnsi="Calibri"/>
          <w:color w:val="000000"/>
          <w:sz w:val="32"/>
          <w:szCs w:val="32"/>
        </w:rPr>
        <w:t xml:space="preserve"> </w:t>
      </w:r>
      <w:r>
        <w:rPr>
          <w:rFonts w:ascii="Calibri" w:eastAsia="Calibri" w:cs="Calibri" w:hAnsi="Calibri"/>
          <w:color w:val="000000"/>
          <w:sz w:val="32"/>
          <w:szCs w:val="32"/>
          <w:lang w:bidi="en-US"/>
        </w:rPr>
        <w:t>Computer</w:t>
      </w:r>
      <w:r>
        <w:rPr>
          <w:rFonts w:ascii="Calibri" w:eastAsia="Calibri" w:cs="Calibri" w:hAnsi="Calibri"/>
          <w:color w:val="000000"/>
          <w:sz w:val="32"/>
          <w:szCs w:val="32"/>
        </w:rPr>
        <w:t xml:space="preserve"> </w:t>
      </w:r>
      <w:r>
        <w:rPr>
          <w:rFonts w:ascii="Calibri" w:eastAsia="Calibri" w:cs="Calibri" w:hAnsi="Calibri"/>
          <w:color w:val="000000"/>
          <w:sz w:val="32"/>
          <w:szCs w:val="32"/>
          <w:lang w:bidi="en-US"/>
        </w:rPr>
        <w:t>Science</w:t>
      </w:r>
      <w:r>
        <w:rPr>
          <w:rFonts w:ascii="Calibri" w:eastAsia="Calibri" w:cs="Calibri" w:hAnsi="Calibri"/>
          <w:color w:val="000000"/>
          <w:sz w:val="32"/>
          <w:szCs w:val="32"/>
        </w:rPr>
        <w:t xml:space="preserve"> </w:t>
      </w:r>
      <w:r>
        <w:rPr>
          <w:rFonts w:ascii="Calibri" w:eastAsia="Calibri" w:cs="Calibri" w:hAnsi="Calibri"/>
          <w:color w:val="000000"/>
          <w:spacing w:val="1"/>
          <w:sz w:val="32"/>
          <w:szCs w:val="32"/>
          <w:lang w:bidi="en-US"/>
        </w:rPr>
        <w:t>and</w:t>
      </w:r>
      <w:r>
        <w:rPr>
          <w:rFonts w:ascii="Calibri" w:eastAsia="Calibri" w:cs="Calibri" w:hAnsi="Calibri"/>
          <w:color w:val="000000"/>
          <w:sz w:val="32"/>
          <w:szCs w:val="32"/>
        </w:rPr>
        <w:t xml:space="preserve"> </w:t>
      </w:r>
      <w:r>
        <w:rPr>
          <w:rFonts w:ascii="Calibri" w:eastAsia="Calibri" w:cs="Calibri" w:hAnsi="Calibri"/>
          <w:color w:val="000000"/>
          <w:sz w:val="32"/>
          <w:szCs w:val="32"/>
          <w:lang w:bidi="en-US"/>
        </w:rPr>
        <w:t>Engineering,</w:t>
      </w:r>
      <w:r>
        <w:rPr>
          <w:rFonts w:ascii="Calibri" w:eastAsia="Calibri" w:cs="Calibri" w:hAnsi="Calibri"/>
          <w:color w:val="000000"/>
          <w:sz w:val="32"/>
          <w:szCs w:val="32"/>
        </w:rPr>
        <w:t xml:space="preserve"> </w:t>
      </w:r>
      <w:r>
        <w:rPr>
          <w:rFonts w:ascii="Calibri" w:eastAsia="Calibri" w:cs="Calibri" w:hAnsi="Calibri"/>
          <w:color w:val="000000"/>
          <w:sz w:val="32"/>
          <w:szCs w:val="32"/>
          <w:lang w:bidi="en-US"/>
        </w:rPr>
        <w:t>Angallu,</w:t>
      </w:r>
      <w:r>
        <w:rPr>
          <w:rFonts w:ascii="Calibri" w:eastAsia="Calibri" w:cs="Calibri" w:hAnsi="Calibri"/>
          <w:color w:val="000000"/>
          <w:sz w:val="32"/>
          <w:szCs w:val="32"/>
        </w:rPr>
        <w:t xml:space="preserve"> </w:t>
      </w:r>
      <w:r>
        <w:rPr>
          <w:rFonts w:ascii="Calibri" w:eastAsia="Calibri" w:cs="Calibri" w:hAnsi="Calibri"/>
          <w:color w:val="000000"/>
          <w:sz w:val="32"/>
          <w:szCs w:val="32"/>
          <w:lang w:bidi="en-US"/>
        </w:rPr>
        <w:t>Andhra</w:t>
      </w:r>
      <w:r>
        <w:rPr>
          <w:rFonts w:ascii="Calibri" w:eastAsia="Calibri" w:cs="Calibri" w:hAnsi="Calibri"/>
          <w:color w:val="000000"/>
          <w:sz w:val="32"/>
          <w:szCs w:val="32"/>
        </w:rPr>
        <w:t xml:space="preserve"> </w:t>
      </w:r>
      <w:r>
        <w:rPr>
          <w:rFonts w:ascii="Calibri" w:eastAsia="Calibri" w:cs="Calibri" w:hAnsi="Calibri"/>
          <w:color w:val="000000"/>
          <w:sz w:val="32"/>
          <w:szCs w:val="32"/>
          <w:lang w:bidi="en-US"/>
        </w:rPr>
        <w:t>Pradesh,</w:t>
      </w:r>
      <w:r>
        <w:rPr>
          <w:rFonts w:ascii="Calibri" w:eastAsia="Calibri" w:cs="Calibri" w:hAnsi="Calibri"/>
          <w:color w:val="000000"/>
          <w:sz w:val="32"/>
          <w:szCs w:val="32"/>
        </w:rPr>
        <w:t xml:space="preserve"> </w:t>
      </w:r>
      <w:r>
        <w:rPr>
          <w:rFonts w:ascii="Calibri" w:eastAsia="Calibri" w:cs="Calibri" w:hAnsi="Calibri"/>
          <w:color w:val="000000"/>
          <w:sz w:val="32"/>
          <w:szCs w:val="32"/>
          <w:lang w:bidi="en-US"/>
        </w:rPr>
        <w:t>517326,</w:t>
      </w:r>
      <w:r>
        <w:rPr>
          <w:rFonts w:ascii="Calibri" w:eastAsia="Calibri" w:cs="Calibri" w:hAnsi="Calibri"/>
          <w:color w:val="000000"/>
          <w:sz w:val="32"/>
          <w:szCs w:val="32"/>
        </w:rPr>
        <w:t xml:space="preserve"> </w:t>
      </w:r>
    </w:p>
    <w:p>
      <w:pPr>
        <w:spacing w:before="194" w:line="390" w:lineRule="atLeast"/>
        <w:ind w:right="-200"/>
        <w:jc w:val="both"/>
        <w:rPr>
          <w:rFonts w:ascii="Calibri" w:eastAsia="Calibri" w:cs="Calibri" w:hAnsi="Calibri"/>
          <w:sz w:val="32"/>
          <w:szCs w:val="32"/>
        </w:rPr>
      </w:pPr>
      <w:r>
        <w:rPr>
          <w:rFonts w:ascii="Calibri" w:eastAsia="Calibri" w:cs="Calibri" w:hAnsi="Calibri"/>
          <w:color w:val="000000"/>
          <w:spacing w:val="1"/>
          <w:sz w:val="32"/>
          <w:szCs w:val="32"/>
          <w:lang w:bidi="en-US"/>
        </w:rPr>
        <w:t>India.</w:t>
      </w:r>
      <w:r>
        <w:rPr>
          <w:rFonts w:ascii="Calibri" w:eastAsia="Calibri" w:cs="Calibri" w:hAnsi="Calibri"/>
          <w:color w:val="000000"/>
          <w:sz w:val="32"/>
          <w:szCs w:val="32"/>
        </w:rPr>
        <w:t xml:space="preserve"> </w:t>
      </w:r>
    </w:p>
    <w:p>
      <w:pPr>
        <w:spacing w:before="190" w:line="390" w:lineRule="atLeast"/>
        <w:ind w:right="-200"/>
        <w:jc w:val="both"/>
        <w:rPr>
          <w:rFonts w:ascii="Calibri" w:eastAsia="Calibri" w:cs="Calibri" w:hAnsi="Calibri"/>
          <w:sz w:val="32"/>
          <w:szCs w:val="32"/>
        </w:rPr>
      </w:pPr>
      <w:r>
        <w:rPr>
          <w:rFonts w:ascii="Calibri" w:eastAsia="Calibri" w:cs="Calibri" w:hAnsi="Calibri"/>
          <w:color w:val="000000"/>
          <w:spacing w:val="1"/>
          <w:sz w:val="32"/>
          <w:szCs w:val="32"/>
          <w:lang w:bidi="en-US"/>
        </w:rPr>
        <w:t>Mail:</w:t>
      </w:r>
      <w:r>
        <w:rPr>
          <w:rFonts w:ascii="Calibri" w:eastAsia="Calibri" w:cs="Calibri" w:hAnsi="Calibri"/>
          <w:sz w:val="32"/>
          <w:szCs w:val="32"/>
        </w:rPr>
        <w:t xml:space="preserve"> swetha591640@gmail.com</w:t>
      </w:r>
    </w:p>
    <w:p>
      <w:pPr>
        <w:spacing w:before="191" w:line="390" w:lineRule="atLeast"/>
        <w:ind w:right="-200"/>
        <w:jc w:val="both"/>
        <w:rPr>
          <w:rFonts w:ascii="Calibri" w:eastAsia="Calibri" w:cs="Calibri" w:hAnsi="Calibri"/>
          <w:sz w:val="32"/>
          <w:szCs w:val="32"/>
        </w:rPr>
      </w:pPr>
      <w:r>
        <w:rPr>
          <w:rFonts w:ascii="Calibri" w:eastAsia="Calibri" w:cs="Calibri" w:hAnsi="Calibri"/>
          <w:color w:val="000000"/>
          <w:spacing w:val="1"/>
          <w:sz w:val="32"/>
          <w:szCs w:val="32"/>
          <w:lang w:bidi="en-US"/>
        </w:rPr>
        <w:t>Phone:</w:t>
      </w:r>
      <w:r>
        <w:rPr>
          <w:rFonts w:ascii="Calibri" w:eastAsia="Calibri" w:cs="Calibri" w:hAnsi="Calibri"/>
          <w:color w:val="000000"/>
          <w:sz w:val="32"/>
          <w:szCs w:val="32"/>
        </w:rPr>
        <w:t xml:space="preserve"> </w:t>
      </w:r>
      <w:r>
        <w:rPr>
          <w:rFonts w:ascii="Calibri" w:eastAsia="Calibri" w:cs="Calibri" w:hAnsi="Calibri"/>
          <w:color w:val="000000"/>
          <w:sz w:val="32"/>
          <w:szCs w:val="32"/>
          <w:lang w:bidi="en-US"/>
        </w:rPr>
        <w:t>+91</w:t>
      </w:r>
      <w:r>
        <w:rPr>
          <w:rFonts w:ascii="Calibri" w:eastAsia="Calibri" w:cs="Calibri" w:hAnsi="Calibri"/>
          <w:color w:val="000000"/>
          <w:sz w:val="32"/>
          <w:szCs w:val="32"/>
        </w:rPr>
        <w:t xml:space="preserve"> 9550591640</w:t>
      </w:r>
      <w:bookmarkStart w:id="0" w:name="_GoBack"/>
      <w:bookmarkEnd w:id="0"/>
    </w:p>
    <w:p>
      <w:pPr>
        <w:spacing w:before="321" w:line="634" w:lineRule="atLeast"/>
        <w:ind w:right="-200"/>
        <w:jc w:val="both"/>
        <w:rPr>
          <w:rFonts w:ascii="Bell MT" w:eastAsia="Bell MT" w:cs="Bell MT" w:hAnsi="Bell MT"/>
          <w:sz w:val="56"/>
          <w:szCs w:val="56"/>
        </w:rPr>
      </w:pPr>
      <w:r>
        <w:rPr>
          <w:rFonts w:ascii="Arial" w:eastAsia="Arial" w:cs="Arial" w:hAnsi="Arial"/>
          <w:color w:val="000000"/>
          <w:sz w:val="2"/>
          <w:szCs w:val="2"/>
        </w:rPr>
        <w:br w:type="page"/>
      </w:r>
      <w:r>
        <w:rPr>
          <w:rFonts w:ascii="Bell MT" w:eastAsia="Bell MT" w:cs="Bell MT" w:hAnsi="Bell MT"/>
          <w:b/>
          <w:bCs/>
          <w:color w:val="5B9BD5"/>
          <w:sz w:val="56"/>
          <w:szCs w:val="56"/>
          <w:lang w:bidi="en-IN"/>
        </w:rPr>
        <w:t>Overview</w:t>
      </w:r>
      <w:r>
        <w:rPr>
          <w:rFonts w:ascii="Bell MT" w:eastAsia="Bell MT" w:cs="Bell MT" w:hAnsi="Bell MT"/>
          <w:b/>
          <w:bCs/>
          <w:color w:val="5B9BD5"/>
          <w:sz w:val="56"/>
          <w:szCs w:val="56"/>
        </w:rPr>
        <w:t xml:space="preserve"> </w:t>
      </w:r>
    </w:p>
    <w:p>
      <w:pPr>
        <w:spacing w:before="405" w:line="419" w:lineRule="atLeast"/>
        <w:ind w:right="-160"/>
        <w:rPr>
          <w:rFonts w:ascii="Calibri" w:eastAsia="Calibri" w:cs="Calibri" w:hAnsi="Calibri"/>
          <w:sz w:val="32"/>
          <w:szCs w:val="32"/>
        </w:rPr>
      </w:pPr>
      <w:r>
        <w:rPr>
          <w:rFonts w:ascii="Calibri" w:eastAsia="Calibri" w:cs="Calibri" w:hAnsi="Calibri"/>
          <w:color w:val="000000"/>
          <w:sz w:val="32"/>
          <w:szCs w:val="32"/>
          <w:lang w:bidi="en-US"/>
        </w:rPr>
        <w:t>During</w:t>
      </w:r>
      <w:r>
        <w:rPr>
          <w:rFonts w:ascii="Calibri" w:eastAsia="Calibri" w:cs="Calibri" w:hAnsi="Calibri"/>
          <w:color w:val="000000"/>
          <w:sz w:val="32"/>
          <w:szCs w:val="32"/>
        </w:rPr>
        <w:t xml:space="preserve"> </w:t>
      </w:r>
      <w:r>
        <w:rPr>
          <w:rFonts w:ascii="Calibri" w:eastAsia="Calibri" w:cs="Calibri" w:hAnsi="Calibri"/>
          <w:color w:val="000000"/>
          <w:sz w:val="32"/>
          <w:szCs w:val="32"/>
          <w:lang w:bidi="en-US"/>
        </w:rPr>
        <w:t>the</w:t>
      </w:r>
      <w:r>
        <w:rPr>
          <w:rFonts w:ascii="Calibri" w:eastAsia="Calibri" w:cs="Calibri" w:hAnsi="Calibri"/>
          <w:color w:val="000000"/>
          <w:sz w:val="32"/>
          <w:szCs w:val="32"/>
        </w:rPr>
        <w:t xml:space="preserve"> </w:t>
      </w:r>
      <w:r>
        <w:rPr>
          <w:rFonts w:ascii="Calibri" w:eastAsia="Calibri" w:cs="Calibri" w:hAnsi="Calibri"/>
          <w:color w:val="000000"/>
          <w:sz w:val="32"/>
          <w:szCs w:val="32"/>
          <w:lang w:bidi="en-US"/>
        </w:rPr>
        <w:t>third week,I</w:t>
      </w:r>
      <w:r>
        <w:rPr>
          <w:rFonts w:ascii="Calibri" w:eastAsia="Calibri" w:cs="Calibri" w:hAnsi="Calibri"/>
          <w:color w:val="000000"/>
          <w:sz w:val="32"/>
          <w:szCs w:val="32"/>
        </w:rPr>
        <w:t xml:space="preserve"> </w:t>
      </w:r>
      <w:r>
        <w:rPr>
          <w:rFonts w:ascii="Calibri" w:eastAsia="Calibri" w:cs="Calibri" w:hAnsi="Calibri"/>
          <w:color w:val="000000"/>
          <w:sz w:val="32"/>
          <w:szCs w:val="32"/>
          <w:lang w:bidi="en-US"/>
        </w:rPr>
        <w:t>took</w:t>
      </w:r>
      <w:r>
        <w:rPr>
          <w:rFonts w:ascii="Calibri" w:eastAsia="Calibri" w:cs="Calibri" w:hAnsi="Calibri"/>
          <w:color w:val="000000"/>
          <w:sz w:val="32"/>
          <w:szCs w:val="32"/>
        </w:rPr>
        <w:t xml:space="preserve"> </w:t>
      </w:r>
      <w:r>
        <w:rPr>
          <w:rFonts w:ascii="Calibri" w:eastAsia="Calibri" w:cs="Calibri" w:hAnsi="Calibri"/>
          <w:color w:val="000000"/>
          <w:sz w:val="32"/>
          <w:szCs w:val="32"/>
          <w:lang w:bidi="en-US"/>
        </w:rPr>
        <w:t>my</w:t>
      </w:r>
      <w:r>
        <w:rPr>
          <w:rFonts w:ascii="Calibri" w:eastAsia="Calibri" w:cs="Calibri" w:hAnsi="Calibri"/>
          <w:color w:val="000000"/>
          <w:sz w:val="32"/>
          <w:szCs w:val="32"/>
        </w:rPr>
        <w:t xml:space="preserve"> </w:t>
      </w:r>
      <w:r>
        <w:rPr>
          <w:rFonts w:ascii="Calibri" w:eastAsia="Calibri" w:cs="Calibri" w:hAnsi="Calibri"/>
          <w:color w:val="000000"/>
          <w:sz w:val="32"/>
          <w:szCs w:val="32"/>
          <w:lang w:bidi="en-US"/>
        </w:rPr>
        <w:t>step</w:t>
      </w:r>
      <w:r>
        <w:rPr>
          <w:rFonts w:ascii="Calibri" w:eastAsia="Calibri" w:cs="Calibri" w:hAnsi="Calibri"/>
          <w:color w:val="000000"/>
          <w:sz w:val="32"/>
          <w:szCs w:val="32"/>
        </w:rPr>
        <w:t xml:space="preserve"> </w:t>
      </w:r>
      <w:r>
        <w:rPr>
          <w:rFonts w:ascii="Calibri" w:eastAsia="Calibri" w:cs="Calibri" w:hAnsi="Calibri"/>
          <w:color w:val="000000"/>
          <w:sz w:val="32"/>
          <w:szCs w:val="32"/>
          <w:lang w:bidi="en-US"/>
        </w:rPr>
        <w:t>towards</w:t>
      </w:r>
      <w:r>
        <w:rPr>
          <w:rFonts w:ascii="Calibri" w:eastAsia="Calibri" w:cs="Calibri" w:hAnsi="Calibri"/>
          <w:color w:val="000000"/>
          <w:sz w:val="32"/>
          <w:szCs w:val="32"/>
        </w:rPr>
        <w:t xml:space="preserve"> </w:t>
      </w:r>
      <w:r>
        <w:rPr>
          <w:rFonts w:ascii="Calibri" w:eastAsia="Calibri" w:cs="Calibri" w:hAnsi="Calibri"/>
          <w:color w:val="000000"/>
          <w:sz w:val="32"/>
          <w:szCs w:val="32"/>
          <w:lang w:bidi="en-US"/>
        </w:rPr>
        <w:t>the</w:t>
      </w:r>
      <w:r>
        <w:rPr>
          <w:rFonts w:ascii="Calibri" w:eastAsia="Calibri" w:cs="Calibri" w:hAnsi="Calibri"/>
          <w:color w:val="000000"/>
          <w:sz w:val="32"/>
          <w:szCs w:val="32"/>
        </w:rPr>
        <w:t xml:space="preserve"> </w:t>
      </w:r>
      <w:r>
        <w:rPr>
          <w:rFonts w:ascii="Calibri" w:eastAsia="Calibri" w:cs="Calibri" w:hAnsi="Calibri"/>
          <w:color w:val="000000"/>
          <w:sz w:val="32"/>
          <w:szCs w:val="32"/>
          <w:lang w:bidi="en-US"/>
        </w:rPr>
        <w:t>source</w:t>
      </w:r>
      <w:r>
        <w:rPr>
          <w:rFonts w:ascii="Calibri" w:eastAsia="Calibri" w:cs="Calibri" w:hAnsi="Calibri"/>
          <w:color w:val="000000"/>
          <w:sz w:val="32"/>
          <w:szCs w:val="32"/>
        </w:rPr>
        <w:t xml:space="preserve"> </w:t>
      </w:r>
      <w:r>
        <w:rPr>
          <w:rFonts w:ascii="Calibri" w:eastAsia="Calibri" w:cs="Calibri" w:hAnsi="Calibri"/>
          <w:color w:val="000000"/>
          <w:sz w:val="32"/>
          <w:szCs w:val="32"/>
          <w:lang w:bidi="en-US"/>
        </w:rPr>
        <w:t>code</w:t>
      </w:r>
      <w:r>
        <w:rPr>
          <w:rFonts w:ascii="Calibri" w:eastAsia="Calibri" w:cs="Calibri" w:hAnsi="Calibri"/>
          <w:color w:val="000000"/>
          <w:sz w:val="32"/>
          <w:szCs w:val="32"/>
        </w:rPr>
        <w:t xml:space="preserve"> </w:t>
      </w:r>
      <w:r>
        <w:rPr>
          <w:rFonts w:ascii="Calibri" w:eastAsia="Calibri" w:cs="Calibri" w:hAnsi="Calibri"/>
          <w:color w:val="000000"/>
          <w:sz w:val="32"/>
          <w:szCs w:val="32"/>
          <w:lang w:bidi="en-US"/>
        </w:rPr>
        <w:t>of</w:t>
      </w:r>
      <w:r>
        <w:rPr>
          <w:rFonts w:ascii="Calibri" w:eastAsia="Calibri" w:cs="Calibri" w:hAnsi="Calibri"/>
          <w:color w:val="000000"/>
          <w:sz w:val="32"/>
          <w:szCs w:val="32"/>
        </w:rPr>
        <w:t xml:space="preserve"> </w:t>
      </w:r>
      <w:r>
        <w:rPr>
          <w:rFonts w:ascii="Calibri" w:eastAsia="Calibri" w:cs="Calibri" w:hAnsi="Calibri"/>
          <w:color w:val="000000"/>
          <w:sz w:val="32"/>
          <w:szCs w:val="32"/>
          <w:lang w:bidi="en-US"/>
        </w:rPr>
        <w:t>my</w:t>
      </w:r>
      <w:r>
        <w:rPr>
          <w:rFonts w:ascii="Calibri" w:eastAsia="Calibri" w:cs="Calibri" w:hAnsi="Calibri"/>
          <w:color w:val="000000"/>
          <w:sz w:val="32"/>
          <w:szCs w:val="32"/>
        </w:rPr>
        <w:t xml:space="preserve"> </w:t>
      </w:r>
      <w:r>
        <w:rPr>
          <w:rFonts w:ascii="Calibri" w:eastAsia="Calibri" w:cs="Calibri" w:hAnsi="Calibri"/>
          <w:color w:val="000000"/>
          <w:sz w:val="32"/>
          <w:szCs w:val="32"/>
          <w:lang w:bidi="en-US"/>
        </w:rPr>
        <w:t>project</w:t>
      </w:r>
      <w:r>
        <w:rPr>
          <w:rFonts w:ascii="Calibri" w:eastAsia="Calibri" w:cs="Calibri" w:hAnsi="Calibri"/>
          <w:color w:val="000000"/>
          <w:sz w:val="32"/>
          <w:szCs w:val="32"/>
        </w:rPr>
        <w:t xml:space="preserve"> </w:t>
      </w:r>
      <w:r>
        <w:rPr>
          <w:rFonts w:ascii="Calibri" w:eastAsia="Calibri" w:cs="Calibri" w:hAnsi="Calibri"/>
          <w:color w:val="000000"/>
          <w:sz w:val="32"/>
          <w:szCs w:val="32"/>
          <w:lang w:bidi="en-US"/>
        </w:rPr>
        <w:t>work,I</w:t>
      </w:r>
      <w:r>
        <w:rPr>
          <w:rFonts w:ascii="Calibri" w:eastAsia="Calibri" w:cs="Calibri" w:hAnsi="Calibri"/>
          <w:color w:val="000000"/>
          <w:sz w:val="32"/>
          <w:szCs w:val="32"/>
        </w:rPr>
        <w:t xml:space="preserve"> </w:t>
      </w:r>
      <w:r>
        <w:rPr>
          <w:rFonts w:ascii="Calibri" w:eastAsia="Calibri" w:cs="Calibri" w:hAnsi="Calibri"/>
          <w:color w:val="000000"/>
          <w:sz w:val="32"/>
          <w:szCs w:val="32"/>
          <w:lang w:bidi="en-US"/>
        </w:rPr>
        <w:t>just</w:t>
      </w:r>
      <w:r>
        <w:rPr>
          <w:rFonts w:ascii="Calibri" w:eastAsia="Calibri" w:cs="Calibri" w:hAnsi="Calibri"/>
          <w:color w:val="000000"/>
          <w:sz w:val="32"/>
          <w:szCs w:val="32"/>
        </w:rPr>
        <w:t xml:space="preserve"> </w:t>
      </w:r>
      <w:r>
        <w:rPr>
          <w:rFonts w:ascii="Calibri" w:eastAsia="Calibri" w:cs="Calibri" w:hAnsi="Calibri"/>
          <w:color w:val="000000"/>
          <w:sz w:val="32"/>
          <w:szCs w:val="32"/>
          <w:lang w:bidi="en-US"/>
        </w:rPr>
        <w:t>completed</w:t>
      </w:r>
      <w:r>
        <w:rPr>
          <w:rFonts w:ascii="Calibri" w:eastAsia="Calibri" w:cs="Calibri" w:hAnsi="Calibri"/>
          <w:color w:val="000000"/>
          <w:sz w:val="32"/>
          <w:szCs w:val="32"/>
        </w:rPr>
        <w:t xml:space="preserve"> </w:t>
      </w:r>
      <w:r>
        <w:rPr>
          <w:rFonts w:ascii="Calibri" w:eastAsia="Calibri" w:cs="Calibri" w:hAnsi="Calibri"/>
          <w:color w:val="000000"/>
          <w:sz w:val="32"/>
          <w:szCs w:val="32"/>
          <w:lang w:bidi="en-US"/>
        </w:rPr>
        <w:t>two by</w:t>
      </w:r>
      <w:r>
        <w:rPr>
          <w:rFonts w:ascii="Calibri" w:eastAsia="Calibri" w:cs="Calibri" w:hAnsi="Calibri"/>
          <w:color w:val="000000"/>
          <w:sz w:val="32"/>
          <w:szCs w:val="32"/>
        </w:rPr>
        <w:t xml:space="preserve"> </w:t>
      </w:r>
      <w:r>
        <w:rPr>
          <w:rFonts w:ascii="Calibri" w:eastAsia="Calibri" w:cs="Calibri" w:hAnsi="Calibri"/>
          <w:color w:val="000000"/>
          <w:sz w:val="32"/>
          <w:szCs w:val="32"/>
          <w:lang w:bidi="en-US"/>
        </w:rPr>
        <w:t>third</w:t>
      </w:r>
      <w:r>
        <w:rPr>
          <w:rFonts w:ascii="Calibri" w:eastAsia="Calibri" w:cs="Calibri" w:hAnsi="Calibri"/>
          <w:color w:val="000000"/>
          <w:sz w:val="32"/>
          <w:szCs w:val="32"/>
        </w:rPr>
        <w:t xml:space="preserve"> </w:t>
      </w:r>
      <w:r>
        <w:rPr>
          <w:rFonts w:ascii="Calibri" w:eastAsia="Calibri" w:cs="Calibri" w:hAnsi="Calibri"/>
          <w:color w:val="000000"/>
          <w:sz w:val="32"/>
          <w:szCs w:val="32"/>
          <w:lang w:bidi="en-US"/>
        </w:rPr>
        <w:t>part</w:t>
      </w:r>
      <w:r>
        <w:rPr>
          <w:rFonts w:ascii="Calibri" w:eastAsia="Calibri" w:cs="Calibri" w:hAnsi="Calibri"/>
          <w:color w:val="000000"/>
          <w:sz w:val="32"/>
          <w:szCs w:val="32"/>
        </w:rPr>
        <w:t xml:space="preserve"> </w:t>
      </w:r>
      <w:r>
        <w:rPr>
          <w:rFonts w:ascii="Calibri" w:eastAsia="Calibri" w:cs="Calibri" w:hAnsi="Calibri"/>
          <w:color w:val="000000"/>
          <w:sz w:val="32"/>
          <w:szCs w:val="32"/>
          <w:lang w:bidi="en-US"/>
        </w:rPr>
        <w:t>of</w:t>
      </w:r>
      <w:r>
        <w:rPr>
          <w:rFonts w:ascii="Calibri" w:eastAsia="Calibri" w:cs="Calibri" w:hAnsi="Calibri"/>
          <w:color w:val="000000"/>
          <w:sz w:val="32"/>
          <w:szCs w:val="32"/>
        </w:rPr>
        <w:t xml:space="preserve"> </w:t>
      </w:r>
      <w:r>
        <w:rPr>
          <w:rFonts w:ascii="Calibri" w:eastAsia="Calibri" w:cs="Calibri" w:hAnsi="Calibri"/>
          <w:color w:val="000000"/>
          <w:sz w:val="32"/>
          <w:szCs w:val="32"/>
          <w:lang w:bidi="en-US"/>
        </w:rPr>
        <w:t>my</w:t>
      </w:r>
      <w:r>
        <w:rPr>
          <w:rFonts w:ascii="Calibri" w:eastAsia="Calibri" w:cs="Calibri" w:hAnsi="Calibri"/>
          <w:color w:val="000000"/>
          <w:sz w:val="32"/>
          <w:szCs w:val="32"/>
        </w:rPr>
        <w:t xml:space="preserve"> </w:t>
      </w:r>
      <w:r>
        <w:rPr>
          <w:rFonts w:ascii="Calibri" w:eastAsia="Calibri" w:cs="Calibri" w:hAnsi="Calibri"/>
          <w:color w:val="000000"/>
          <w:sz w:val="32"/>
          <w:szCs w:val="32"/>
          <w:lang w:bidi="en-US"/>
        </w:rPr>
        <w:t>project</w:t>
      </w:r>
      <w:r>
        <w:rPr>
          <w:rFonts w:ascii="Calibri" w:eastAsia="Calibri" w:cs="Calibri" w:hAnsi="Calibri"/>
          <w:color w:val="000000"/>
          <w:sz w:val="32"/>
          <w:szCs w:val="32"/>
        </w:rPr>
        <w:t xml:space="preserve"> </w:t>
      </w:r>
      <w:r>
        <w:rPr>
          <w:rFonts w:ascii="Calibri" w:eastAsia="Calibri" w:cs="Calibri" w:hAnsi="Calibri"/>
          <w:color w:val="000000"/>
          <w:spacing w:val="1"/>
          <w:sz w:val="32"/>
          <w:szCs w:val="32"/>
          <w:lang w:bidi="en-US"/>
        </w:rPr>
        <w:t>as</w:t>
      </w:r>
      <w:r>
        <w:rPr>
          <w:rFonts w:ascii="Calibri" w:eastAsia="Calibri" w:cs="Calibri" w:hAnsi="Calibri"/>
          <w:color w:val="000000"/>
          <w:sz w:val="32"/>
          <w:szCs w:val="32"/>
        </w:rPr>
        <w:t xml:space="preserve"> </w:t>
      </w:r>
      <w:r>
        <w:rPr>
          <w:rFonts w:ascii="Calibri" w:eastAsia="Calibri" w:cs="Calibri" w:hAnsi="Calibri"/>
          <w:color w:val="000000"/>
          <w:sz w:val="32"/>
          <w:szCs w:val="32"/>
          <w:lang w:bidi="en-US"/>
        </w:rPr>
        <w:t>it</w:t>
      </w:r>
      <w:r>
        <w:rPr>
          <w:rFonts w:ascii="Calibri" w:eastAsia="Calibri" w:cs="Calibri" w:hAnsi="Calibri"/>
          <w:color w:val="000000"/>
          <w:sz w:val="32"/>
          <w:szCs w:val="32"/>
        </w:rPr>
        <w:t xml:space="preserve"> </w:t>
      </w:r>
      <w:r>
        <w:rPr>
          <w:rFonts w:ascii="Calibri" w:eastAsia="Calibri" w:cs="Calibri" w:hAnsi="Calibri"/>
          <w:color w:val="000000"/>
          <w:sz w:val="32"/>
          <w:szCs w:val="32"/>
          <w:lang w:bidi="en-US"/>
        </w:rPr>
        <w:t>came</w:t>
      </w:r>
      <w:r>
        <w:rPr>
          <w:rFonts w:ascii="Calibri" w:eastAsia="Calibri" w:cs="Calibri" w:hAnsi="Calibri"/>
          <w:color w:val="000000"/>
          <w:sz w:val="32"/>
          <w:szCs w:val="32"/>
        </w:rPr>
        <w:t xml:space="preserve"> </w:t>
      </w:r>
      <w:r>
        <w:rPr>
          <w:rFonts w:ascii="Calibri" w:eastAsia="Calibri" w:cs="Calibri" w:hAnsi="Calibri"/>
          <w:color w:val="000000"/>
          <w:sz w:val="32"/>
          <w:szCs w:val="32"/>
          <w:lang w:bidi="en-US"/>
        </w:rPr>
        <w:t>so</w:t>
      </w:r>
      <w:r>
        <w:rPr>
          <w:rFonts w:ascii="Calibri" w:eastAsia="Calibri" w:cs="Calibri" w:hAnsi="Calibri"/>
          <w:color w:val="000000"/>
          <w:sz w:val="32"/>
          <w:szCs w:val="32"/>
        </w:rPr>
        <w:t xml:space="preserve"> </w:t>
      </w:r>
      <w:r>
        <w:rPr>
          <w:rFonts w:ascii="Calibri" w:eastAsia="Calibri" w:cs="Calibri" w:hAnsi="Calibri"/>
          <w:color w:val="000000"/>
          <w:sz w:val="32"/>
          <w:szCs w:val="32"/>
          <w:lang w:bidi="en-US"/>
        </w:rPr>
        <w:t>succesfull</w:t>
      </w:r>
      <w:r>
        <w:rPr>
          <w:rFonts w:ascii="Calibri" w:eastAsia="Calibri" w:cs="Calibri" w:hAnsi="Calibri"/>
          <w:color w:val="000000"/>
          <w:sz w:val="32"/>
          <w:szCs w:val="32"/>
        </w:rPr>
        <w:t xml:space="preserve"> </w:t>
      </w:r>
      <w:r>
        <w:rPr>
          <w:rFonts w:ascii="Calibri" w:eastAsia="Calibri" w:cs="Calibri" w:hAnsi="Calibri"/>
          <w:color w:val="000000"/>
          <w:sz w:val="32"/>
          <w:szCs w:val="32"/>
          <w:lang w:bidi="en-US"/>
        </w:rPr>
        <w:t>it</w:t>
      </w:r>
      <w:r>
        <w:rPr>
          <w:rFonts w:ascii="Calibri" w:eastAsia="Calibri" w:cs="Calibri" w:hAnsi="Calibri"/>
          <w:color w:val="000000"/>
          <w:sz w:val="32"/>
          <w:szCs w:val="32"/>
        </w:rPr>
        <w:t xml:space="preserve"> </w:t>
      </w:r>
      <w:r>
        <w:rPr>
          <w:rFonts w:ascii="Calibri" w:eastAsia="Calibri" w:cs="Calibri" w:hAnsi="Calibri"/>
          <w:color w:val="000000"/>
          <w:sz w:val="32"/>
          <w:szCs w:val="32"/>
          <w:lang w:bidi="en-US"/>
        </w:rPr>
        <w:t>really</w:t>
      </w:r>
      <w:r>
        <w:rPr>
          <w:rFonts w:ascii="Calibri" w:eastAsia="Calibri" w:cs="Calibri" w:hAnsi="Calibri"/>
          <w:color w:val="000000"/>
          <w:sz w:val="32"/>
          <w:szCs w:val="32"/>
        </w:rPr>
        <w:t xml:space="preserve"> </w:t>
      </w:r>
      <w:r>
        <w:rPr>
          <w:rFonts w:ascii="Calibri" w:eastAsia="Calibri" w:cs="Calibri" w:hAnsi="Calibri"/>
          <w:color w:val="000000"/>
          <w:sz w:val="32"/>
          <w:szCs w:val="32"/>
          <w:lang w:bidi="en-US"/>
        </w:rPr>
        <w:t>motivates</w:t>
      </w:r>
      <w:r>
        <w:rPr>
          <w:rFonts w:ascii="Calibri" w:eastAsia="Calibri" w:cs="Calibri" w:hAnsi="Calibri"/>
          <w:color w:val="000000"/>
          <w:sz w:val="32"/>
          <w:szCs w:val="32"/>
        </w:rPr>
        <w:t xml:space="preserve"> </w:t>
      </w:r>
      <w:r>
        <w:rPr>
          <w:rFonts w:ascii="Calibri" w:eastAsia="Calibri" w:cs="Calibri" w:hAnsi="Calibri"/>
          <w:color w:val="000000"/>
          <w:sz w:val="32"/>
          <w:szCs w:val="32"/>
          <w:lang w:bidi="en-US"/>
        </w:rPr>
        <w:t>me.</w:t>
      </w:r>
    </w:p>
    <w:p>
      <w:pPr>
        <w:spacing w:before="773" w:line="530" w:lineRule="atLeast"/>
        <w:ind w:right="-200"/>
        <w:jc w:val="both"/>
        <w:rPr>
          <w:rFonts w:ascii="Bell MT" w:eastAsia="Bell MT" w:cs="Bell MT" w:hAnsi="Bell MT"/>
          <w:sz w:val="48"/>
          <w:szCs w:val="48"/>
        </w:rPr>
      </w:pPr>
      <w:r>
        <w:rPr>
          <w:rFonts w:ascii="Bell MT" w:eastAsia="Bell MT" w:cs="Bell MT" w:hAnsi="Bell MT"/>
          <w:color w:val="4472C4"/>
          <w:sz w:val="48"/>
          <w:szCs w:val="48"/>
          <w:lang w:bidi="en-US"/>
        </w:rPr>
        <w:t>Tasks</w:t>
      </w:r>
      <w:r>
        <w:rPr>
          <w:rFonts w:ascii="Bell MT" w:eastAsia="Bell MT" w:cs="Bell MT" w:hAnsi="Bell MT"/>
          <w:color w:val="4472C4"/>
          <w:sz w:val="48"/>
          <w:szCs w:val="48"/>
        </w:rPr>
        <w:t xml:space="preserve"> </w:t>
      </w:r>
      <w:r>
        <w:rPr>
          <w:rFonts w:ascii="Bell MT" w:eastAsia="Bell MT" w:cs="Bell MT" w:hAnsi="Bell MT"/>
          <w:color w:val="4472C4"/>
          <w:sz w:val="48"/>
          <w:szCs w:val="48"/>
          <w:lang w:bidi="en-US"/>
        </w:rPr>
        <w:t>Completed</w:t>
      </w:r>
      <w:r>
        <w:rPr>
          <w:rFonts w:ascii="Bell MT" w:eastAsia="Bell MT" w:cs="Bell MT" w:hAnsi="Bell MT"/>
          <w:color w:val="4472C4"/>
          <w:sz w:val="48"/>
          <w:szCs w:val="48"/>
        </w:rPr>
        <w:t xml:space="preserve"> </w:t>
      </w:r>
    </w:p>
    <w:p>
      <w:pPr>
        <w:spacing w:before="174" w:after="199" w:line="390" w:lineRule="atLeast"/>
        <w:ind w:right="-200"/>
        <w:jc w:val="both"/>
        <w:rPr>
          <w:rFonts w:ascii="Calibri" w:eastAsia="Calibri" w:cs="Calibri" w:hAnsi="Calibri"/>
          <w:sz w:val="32"/>
          <w:szCs w:val="32"/>
        </w:rPr>
      </w:pPr>
      <w:r>
        <w:rPr>
          <w:rFonts w:ascii="Calibri" w:eastAsia="Calibri" w:cs="Calibri" w:hAnsi="Calibri"/>
          <w:color w:val="000000"/>
          <w:sz w:val="32"/>
          <w:szCs w:val="32"/>
          <w:lang w:bidi="en-US"/>
        </w:rPr>
        <w:t>As</w:t>
      </w:r>
      <w:r>
        <w:rPr>
          <w:rFonts w:ascii="Calibri" w:eastAsia="Calibri" w:cs="Calibri" w:hAnsi="Calibri"/>
          <w:color w:val="000000"/>
          <w:sz w:val="32"/>
          <w:szCs w:val="32"/>
        </w:rPr>
        <w:t xml:space="preserve"> </w:t>
      </w:r>
      <w:r>
        <w:rPr>
          <w:rFonts w:ascii="Calibri" w:eastAsia="Calibri" w:cs="Calibri" w:hAnsi="Calibri"/>
          <w:color w:val="000000"/>
          <w:sz w:val="32"/>
          <w:szCs w:val="32"/>
          <w:lang w:bidi="en-US"/>
        </w:rPr>
        <w:t>the</w:t>
      </w:r>
      <w:r>
        <w:rPr>
          <w:rFonts w:ascii="Calibri" w:eastAsia="Calibri" w:cs="Calibri" w:hAnsi="Calibri"/>
          <w:color w:val="000000"/>
          <w:sz w:val="32"/>
          <w:szCs w:val="32"/>
        </w:rPr>
        <w:t xml:space="preserve"> </w:t>
      </w:r>
      <w:r>
        <w:rPr>
          <w:rFonts w:ascii="Calibri" w:eastAsia="Calibri" w:cs="Calibri" w:hAnsi="Calibri"/>
          <w:color w:val="000000"/>
          <w:sz w:val="32"/>
          <w:szCs w:val="32"/>
          <w:lang w:bidi="en-US"/>
        </w:rPr>
        <w:t>implementation</w:t>
      </w:r>
      <w:r>
        <w:rPr>
          <w:rFonts w:ascii="Calibri" w:eastAsia="Calibri" w:cs="Calibri" w:hAnsi="Calibri"/>
          <w:color w:val="000000"/>
          <w:sz w:val="32"/>
          <w:szCs w:val="32"/>
        </w:rPr>
        <w:t xml:space="preserve"> </w:t>
      </w:r>
      <w:r>
        <w:rPr>
          <w:rFonts w:ascii="Calibri" w:eastAsia="Calibri" w:cs="Calibri" w:hAnsi="Calibri"/>
          <w:color w:val="000000"/>
          <w:sz w:val="32"/>
          <w:szCs w:val="32"/>
          <w:lang w:bidi="en-US"/>
        </w:rPr>
        <w:t>have</w:t>
      </w:r>
      <w:r>
        <w:rPr>
          <w:rFonts w:ascii="Calibri" w:eastAsia="Calibri" w:cs="Calibri" w:hAnsi="Calibri"/>
          <w:color w:val="000000"/>
          <w:sz w:val="32"/>
          <w:szCs w:val="32"/>
        </w:rPr>
        <w:t xml:space="preserve"> </w:t>
      </w:r>
      <w:r>
        <w:rPr>
          <w:rFonts w:ascii="Calibri" w:eastAsia="Calibri" w:cs="Calibri" w:hAnsi="Calibri"/>
          <w:color w:val="000000"/>
          <w:sz w:val="32"/>
          <w:szCs w:val="32"/>
          <w:lang w:bidi="en-US"/>
        </w:rPr>
        <w:t>three</w:t>
      </w:r>
      <w:r>
        <w:rPr>
          <w:rFonts w:ascii="Calibri" w:eastAsia="Calibri" w:cs="Calibri" w:hAnsi="Calibri"/>
          <w:color w:val="000000"/>
          <w:sz w:val="32"/>
          <w:szCs w:val="32"/>
        </w:rPr>
        <w:t xml:space="preserve"> </w:t>
      </w:r>
      <w:r>
        <w:rPr>
          <w:rFonts w:ascii="Calibri" w:eastAsia="Calibri" w:cs="Calibri" w:hAnsi="Calibri"/>
          <w:color w:val="000000"/>
          <w:sz w:val="32"/>
          <w:szCs w:val="32"/>
          <w:lang w:bidi="en-US"/>
        </w:rPr>
        <w:t>stages</w:t>
      </w:r>
      <w:r>
        <w:rPr>
          <w:rFonts w:ascii="Calibri" w:eastAsia="Calibri" w:cs="Calibri" w:hAnsi="Calibri"/>
          <w:color w:val="000000"/>
          <w:sz w:val="32"/>
          <w:szCs w:val="32"/>
        </w:rPr>
        <w:t xml:space="preserve"> </w:t>
      </w:r>
    </w:p>
    <w:p>
      <w:pPr>
        <w:numPr>
          <w:ilvl w:val="0"/>
          <w:numId w:val="1"/>
        </w:numPr>
        <w:spacing w:before="28" w:line="390" w:lineRule="atLeast"/>
        <w:ind w:right="-200"/>
        <w:jc w:val="both"/>
        <w:rPr>
          <w:rFonts w:ascii="Calibri" w:eastAsia="Calibri" w:cs="Calibri" w:hAnsi="Calibri"/>
          <w:sz w:val="32"/>
          <w:szCs w:val="32"/>
        </w:rPr>
      </w:pPr>
      <w:r>
        <w:rPr>
          <w:rFonts w:ascii="Calibri" w:eastAsia="Calibri" w:cs="Calibri" w:hAnsi="Calibri"/>
          <w:color w:val="000000"/>
          <w:sz w:val="32"/>
          <w:szCs w:val="32"/>
          <w:lang w:bidi="en-US"/>
        </w:rPr>
        <w:t>Configure</w:t>
      </w:r>
      <w:r>
        <w:rPr>
          <w:rFonts w:ascii="Calibri" w:eastAsia="Calibri" w:cs="Calibri" w:hAnsi="Calibri"/>
          <w:color w:val="000000"/>
          <w:sz w:val="32"/>
          <w:szCs w:val="32"/>
        </w:rPr>
        <w:t xml:space="preserve"> </w:t>
      </w:r>
    </w:p>
    <w:p>
      <w:pPr>
        <w:numPr>
          <w:ilvl w:val="0"/>
          <w:numId w:val="1"/>
        </w:numPr>
        <w:spacing w:before="28" w:line="390" w:lineRule="atLeast"/>
        <w:ind w:right="-200"/>
        <w:jc w:val="both"/>
        <w:rPr>
          <w:rFonts w:ascii="Calibri" w:eastAsia="Calibri" w:cs="Calibri" w:hAnsi="Calibri"/>
          <w:sz w:val="32"/>
          <w:szCs w:val="32"/>
        </w:rPr>
      </w:pPr>
      <w:r>
        <w:rPr>
          <w:rFonts w:ascii="Calibri" w:eastAsia="Calibri" w:cs="Calibri" w:hAnsi="Calibri"/>
          <w:color w:val="000000"/>
          <w:sz w:val="32"/>
          <w:szCs w:val="32"/>
          <w:lang w:bidi="en-US"/>
        </w:rPr>
        <w:t>Add</w:t>
      </w:r>
      <w:r>
        <w:rPr>
          <w:rFonts w:ascii="Calibri" w:eastAsia="Calibri" w:cs="Calibri" w:hAnsi="Calibri"/>
          <w:color w:val="000000"/>
          <w:sz w:val="32"/>
          <w:szCs w:val="32"/>
        </w:rPr>
        <w:t xml:space="preserve"> </w:t>
      </w:r>
      <w:r>
        <w:rPr>
          <w:rFonts w:ascii="Calibri" w:eastAsia="Calibri" w:cs="Calibri" w:hAnsi="Calibri"/>
          <w:color w:val="000000"/>
          <w:sz w:val="32"/>
          <w:szCs w:val="32"/>
          <w:lang w:bidi="en-US"/>
        </w:rPr>
        <w:t>new</w:t>
      </w:r>
      <w:r>
        <w:rPr>
          <w:rFonts w:ascii="Calibri" w:eastAsia="Calibri" w:cs="Calibri" w:hAnsi="Calibri"/>
          <w:color w:val="000000"/>
          <w:sz w:val="32"/>
          <w:szCs w:val="32"/>
        </w:rPr>
        <w:t xml:space="preserve"> </w:t>
      </w:r>
      <w:r>
        <w:rPr>
          <w:rFonts w:ascii="Calibri" w:eastAsia="Calibri" w:cs="Calibri" w:hAnsi="Calibri"/>
          <w:color w:val="000000"/>
          <w:sz w:val="32"/>
          <w:szCs w:val="32"/>
          <w:lang w:bidi="en-US"/>
        </w:rPr>
        <w:t>entries</w:t>
      </w:r>
      <w:r>
        <w:rPr>
          <w:rFonts w:ascii="Calibri" w:eastAsia="Calibri" w:cs="Calibri" w:hAnsi="Calibri"/>
          <w:color w:val="000000"/>
          <w:sz w:val="32"/>
          <w:szCs w:val="32"/>
        </w:rPr>
        <w:t xml:space="preserve"> </w:t>
      </w:r>
    </w:p>
    <w:p>
      <w:pPr>
        <w:numPr>
          <w:ilvl w:val="0"/>
          <w:numId w:val="1"/>
        </w:numPr>
        <w:spacing w:before="33" w:line="390" w:lineRule="atLeast"/>
        <w:ind w:right="-200"/>
        <w:jc w:val="both"/>
        <w:rPr>
          <w:rFonts w:ascii="Calibri" w:eastAsia="Calibri" w:cs="Calibri" w:hAnsi="Calibri"/>
          <w:sz w:val="32"/>
          <w:szCs w:val="32"/>
        </w:rPr>
      </w:pPr>
      <w:r>
        <w:rPr>
          <w:rFonts w:ascii="Calibri" w:eastAsia="Calibri" w:cs="Calibri" w:hAnsi="Calibri"/>
          <w:color w:val="000000"/>
          <w:sz w:val="32"/>
          <w:szCs w:val="32"/>
          <w:lang w:bidi="en-US"/>
        </w:rPr>
        <w:t>Get</w:t>
      </w:r>
      <w:r>
        <w:rPr>
          <w:rFonts w:ascii="Calibri" w:eastAsia="Calibri" w:cs="Calibri" w:hAnsi="Calibri"/>
          <w:color w:val="000000"/>
          <w:sz w:val="32"/>
          <w:szCs w:val="32"/>
        </w:rPr>
        <w:t xml:space="preserve"> </w:t>
      </w:r>
      <w:r>
        <w:rPr>
          <w:rFonts w:ascii="Calibri" w:eastAsia="Calibri" w:cs="Calibri" w:hAnsi="Calibri"/>
          <w:color w:val="000000"/>
          <w:sz w:val="32"/>
          <w:szCs w:val="32"/>
          <w:lang w:bidi="en-US"/>
        </w:rPr>
        <w:t>entries</w:t>
      </w:r>
      <w:r>
        <w:rPr>
          <w:rFonts w:ascii="Calibri" w:eastAsia="Calibri" w:cs="Calibri" w:hAnsi="Calibri"/>
          <w:color w:val="000000"/>
          <w:sz w:val="32"/>
          <w:szCs w:val="32"/>
        </w:rPr>
        <w:t xml:space="preserve"> </w:t>
      </w:r>
    </w:p>
    <w:p>
      <w:pPr>
        <w:spacing w:before="190" w:after="190" w:line="390" w:lineRule="atLeast"/>
        <w:ind w:right="-200"/>
        <w:jc w:val="both"/>
        <w:rPr>
          <w:rFonts w:ascii="Calibri" w:eastAsia="Calibri" w:cs="Calibri" w:hAnsi="Calibri"/>
          <w:sz w:val="32"/>
          <w:szCs w:val="32"/>
        </w:rPr>
      </w:pPr>
      <w:r>
        <w:rPr>
          <w:rFonts w:ascii="Calibri" w:eastAsia="Calibri" w:cs="Calibri" w:hAnsi="Calibri"/>
          <w:b/>
          <w:bCs/>
          <w:i/>
          <w:iCs/>
          <w:color w:val="2E74B5"/>
          <w:sz w:val="32"/>
          <w:szCs w:val="32"/>
          <w:lang w:bidi="en-US"/>
        </w:rPr>
        <w:t>Add</w:t>
      </w:r>
      <w:r>
        <w:rPr>
          <w:rFonts w:ascii="Calibri" w:eastAsia="Calibri" w:cs="Calibri" w:hAnsi="Calibri"/>
          <w:b/>
          <w:bCs/>
          <w:i/>
          <w:iCs/>
          <w:color w:val="2E74B5"/>
          <w:sz w:val="32"/>
          <w:szCs w:val="32"/>
        </w:rPr>
        <w:t xml:space="preserve"> </w:t>
      </w:r>
      <w:r>
        <w:rPr>
          <w:rFonts w:ascii="Calibri" w:eastAsia="Calibri" w:cs="Calibri" w:hAnsi="Calibri"/>
          <w:b/>
          <w:bCs/>
          <w:i/>
          <w:iCs/>
          <w:color w:val="2E74B5"/>
          <w:sz w:val="32"/>
          <w:szCs w:val="32"/>
          <w:lang w:bidi="en-US"/>
        </w:rPr>
        <w:t>New</w:t>
      </w:r>
      <w:r>
        <w:rPr>
          <w:rFonts w:ascii="Calibri" w:eastAsia="Calibri" w:cs="Calibri" w:hAnsi="Calibri"/>
          <w:b/>
          <w:bCs/>
          <w:i/>
          <w:iCs/>
          <w:color w:val="2E74B5"/>
          <w:sz w:val="32"/>
          <w:szCs w:val="32"/>
        </w:rPr>
        <w:t xml:space="preserve"> </w:t>
      </w:r>
      <w:r>
        <w:rPr>
          <w:rFonts w:ascii="Calibri" w:eastAsia="Calibri" w:cs="Calibri" w:hAnsi="Calibri"/>
          <w:b/>
          <w:bCs/>
          <w:i/>
          <w:iCs/>
          <w:color w:val="2E74B5"/>
          <w:sz w:val="32"/>
          <w:szCs w:val="32"/>
          <w:lang w:bidi="en-US"/>
        </w:rPr>
        <w:t>Entries:</w:t>
      </w:r>
      <w:r>
        <w:rPr>
          <w:rFonts w:ascii="Calibri" w:eastAsia="Calibri" w:cs="Calibri" w:hAnsi="Calibri"/>
          <w:b/>
          <w:bCs/>
          <w:i/>
          <w:iCs/>
          <w:color w:val="2E74B5"/>
          <w:sz w:val="32"/>
          <w:szCs w:val="32"/>
        </w:rPr>
        <w:t xml:space="preserve"> </w:t>
      </w:r>
    </w:p>
    <w:p>
      <w:pPr>
        <w:numPr>
          <w:ilvl w:val="0"/>
          <w:numId w:val="2"/>
        </w:numPr>
        <w:spacing w:before="6" w:line="390" w:lineRule="atLeast"/>
        <w:ind w:right="-200"/>
        <w:jc w:val="both"/>
        <w:rPr>
          <w:rFonts w:ascii="Calibri" w:eastAsia="Calibri" w:cs="Calibri" w:hAnsi="Calibri"/>
          <w:sz w:val="32"/>
          <w:szCs w:val="32"/>
        </w:rPr>
      </w:pPr>
      <w:r>
        <w:rPr>
          <w:rFonts w:ascii="Calibri" w:eastAsia="Calibri" w:cs="Calibri" w:hAnsi="Calibri"/>
          <w:color w:val="000000"/>
          <w:sz w:val="32"/>
          <w:szCs w:val="32"/>
          <w:lang w:bidi="en-US"/>
        </w:rPr>
        <w:t>Ask</w:t>
      </w:r>
      <w:r>
        <w:rPr>
          <w:rFonts w:ascii="Calibri" w:eastAsia="Calibri" w:cs="Calibri" w:hAnsi="Calibri"/>
          <w:color w:val="000000"/>
          <w:sz w:val="32"/>
          <w:szCs w:val="32"/>
        </w:rPr>
        <w:t xml:space="preserve"> </w:t>
      </w:r>
      <w:r>
        <w:rPr>
          <w:rFonts w:ascii="Calibri" w:eastAsia="Calibri" w:cs="Calibri" w:hAnsi="Calibri"/>
          <w:color w:val="000000"/>
          <w:sz w:val="32"/>
          <w:szCs w:val="32"/>
          <w:lang w:bidi="en-US"/>
        </w:rPr>
        <w:t>for</w:t>
      </w:r>
      <w:r>
        <w:rPr>
          <w:rFonts w:ascii="Calibri" w:eastAsia="Calibri" w:cs="Calibri" w:hAnsi="Calibri"/>
          <w:color w:val="000000"/>
          <w:sz w:val="32"/>
          <w:szCs w:val="32"/>
        </w:rPr>
        <w:t xml:space="preserve"> </w:t>
      </w:r>
      <w:r>
        <w:rPr>
          <w:rFonts w:ascii="Calibri" w:eastAsia="Calibri" w:cs="Calibri" w:hAnsi="Calibri"/>
          <w:color w:val="000000"/>
          <w:sz w:val="32"/>
          <w:szCs w:val="32"/>
          <w:lang w:bidi="en-US"/>
        </w:rPr>
        <w:t>MASTER</w:t>
      </w:r>
      <w:r>
        <w:rPr>
          <w:rFonts w:ascii="Calibri" w:eastAsia="Calibri" w:cs="Calibri" w:hAnsi="Calibri"/>
          <w:color w:val="000000"/>
          <w:sz w:val="32"/>
          <w:szCs w:val="32"/>
        </w:rPr>
        <w:t xml:space="preserve"> </w:t>
      </w:r>
      <w:r>
        <w:rPr>
          <w:rFonts w:ascii="Calibri" w:eastAsia="Calibri" w:cs="Calibri" w:hAnsi="Calibri"/>
          <w:color w:val="000000"/>
          <w:sz w:val="32"/>
          <w:szCs w:val="32"/>
          <w:lang w:bidi="en-US"/>
        </w:rPr>
        <w:t>PASSWORD</w:t>
      </w:r>
      <w:r>
        <w:rPr>
          <w:rFonts w:ascii="Calibri" w:eastAsia="Calibri" w:cs="Calibri" w:hAnsi="Calibri"/>
          <w:color w:val="000000"/>
          <w:sz w:val="32"/>
          <w:szCs w:val="32"/>
        </w:rPr>
        <w:t xml:space="preserve">  </w:t>
      </w:r>
    </w:p>
    <w:p>
      <w:pPr>
        <w:numPr>
          <w:ilvl w:val="0"/>
          <w:numId w:val="2"/>
        </w:numPr>
        <w:spacing w:before="6" w:line="420" w:lineRule="atLeast"/>
        <w:ind w:right="333"/>
        <w:rPr>
          <w:rFonts w:ascii="Calibri" w:eastAsia="Calibri" w:cs="Calibri" w:hAnsi="Calibri"/>
          <w:sz w:val="32"/>
          <w:szCs w:val="32"/>
        </w:rPr>
      </w:pPr>
      <w:r>
        <w:rPr>
          <w:rFonts w:ascii="Calibri" w:eastAsia="Calibri" w:cs="Calibri" w:hAnsi="Calibri"/>
          <w:color w:val="000000"/>
          <w:sz w:val="32"/>
          <w:szCs w:val="32"/>
          <w:lang w:bidi="en-US"/>
        </w:rPr>
        <w:t>Validate</w:t>
      </w:r>
      <w:r>
        <w:rPr>
          <w:rFonts w:ascii="Calibri" w:eastAsia="Calibri" w:cs="Calibri" w:hAnsi="Calibri"/>
          <w:color w:val="000000"/>
          <w:sz w:val="32"/>
          <w:szCs w:val="32"/>
        </w:rPr>
        <w:t xml:space="preserve"> </w:t>
      </w:r>
      <w:r>
        <w:rPr>
          <w:rFonts w:ascii="Calibri" w:eastAsia="Calibri" w:cs="Calibri" w:hAnsi="Calibri"/>
          <w:color w:val="000000"/>
          <w:sz w:val="32"/>
          <w:szCs w:val="32"/>
          <w:lang w:bidi="en-US"/>
        </w:rPr>
        <w:t>MASTER</w:t>
      </w:r>
      <w:r>
        <w:rPr>
          <w:rFonts w:ascii="Calibri" w:eastAsia="Calibri" w:cs="Calibri" w:hAnsi="Calibri"/>
          <w:color w:val="000000"/>
          <w:sz w:val="32"/>
          <w:szCs w:val="32"/>
        </w:rPr>
        <w:t xml:space="preserve"> </w:t>
      </w:r>
      <w:r>
        <w:rPr>
          <w:rFonts w:ascii="Calibri" w:eastAsia="Calibri" w:cs="Calibri" w:hAnsi="Calibri"/>
          <w:color w:val="000000"/>
          <w:sz w:val="32"/>
          <w:szCs w:val="32"/>
          <w:lang w:bidi="en-US"/>
        </w:rPr>
        <w:t>PASSWORD</w:t>
      </w:r>
      <w:r>
        <w:rPr>
          <w:rFonts w:ascii="Calibri" w:eastAsia="Calibri" w:cs="Calibri" w:hAnsi="Calibri"/>
          <w:color w:val="000000"/>
          <w:sz w:val="32"/>
          <w:szCs w:val="32"/>
        </w:rPr>
        <w:t xml:space="preserve"> </w:t>
      </w:r>
      <w:r>
        <w:rPr>
          <w:rFonts w:ascii="Calibri" w:eastAsia="Calibri" w:cs="Calibri" w:hAnsi="Calibri"/>
          <w:color w:val="000000"/>
          <w:sz w:val="32"/>
          <w:szCs w:val="32"/>
          <w:lang w:bidi="en-US"/>
        </w:rPr>
        <w:t>by</w:t>
      </w:r>
      <w:r>
        <w:rPr>
          <w:rFonts w:ascii="Calibri" w:eastAsia="Calibri" w:cs="Calibri" w:hAnsi="Calibri"/>
          <w:color w:val="000000"/>
          <w:sz w:val="32"/>
          <w:szCs w:val="32"/>
        </w:rPr>
        <w:t xml:space="preserve"> </w:t>
      </w:r>
      <w:r>
        <w:rPr>
          <w:rFonts w:ascii="Calibri" w:eastAsia="Calibri" w:cs="Calibri" w:hAnsi="Calibri"/>
          <w:color w:val="000000"/>
          <w:sz w:val="32"/>
          <w:szCs w:val="32"/>
          <w:lang w:bidi="en-US"/>
        </w:rPr>
        <w:t>hashing</w:t>
      </w:r>
      <w:r>
        <w:rPr>
          <w:rFonts w:ascii="Calibri" w:eastAsia="Calibri" w:cs="Calibri" w:hAnsi="Calibri"/>
          <w:color w:val="000000"/>
          <w:sz w:val="32"/>
          <w:szCs w:val="32"/>
        </w:rPr>
        <w:t xml:space="preserve"> </w:t>
      </w:r>
      <w:r>
        <w:rPr>
          <w:rFonts w:ascii="Calibri" w:eastAsia="Calibri" w:cs="Calibri" w:hAnsi="Calibri"/>
          <w:color w:val="000000"/>
          <w:spacing w:val="1"/>
          <w:sz w:val="32"/>
          <w:szCs w:val="32"/>
          <w:lang w:bidi="en-US"/>
        </w:rPr>
        <w:t>and</w:t>
      </w:r>
      <w:r>
        <w:rPr>
          <w:rFonts w:ascii="Calibri" w:eastAsia="Calibri" w:cs="Calibri" w:hAnsi="Calibri"/>
          <w:color w:val="000000"/>
          <w:sz w:val="32"/>
          <w:szCs w:val="32"/>
        </w:rPr>
        <w:t xml:space="preserve"> </w:t>
      </w:r>
      <w:r>
        <w:rPr>
          <w:rFonts w:ascii="Calibri" w:eastAsia="Calibri" w:cs="Calibri" w:hAnsi="Calibri"/>
          <w:color w:val="000000"/>
          <w:sz w:val="32"/>
          <w:szCs w:val="32"/>
          <w:lang w:bidi="en-US"/>
        </w:rPr>
        <w:t>checking</w:t>
      </w:r>
      <w:r>
        <w:rPr>
          <w:rFonts w:ascii="Calibri" w:eastAsia="Calibri" w:cs="Calibri" w:hAnsi="Calibri"/>
          <w:color w:val="000000"/>
          <w:sz w:val="32"/>
          <w:szCs w:val="32"/>
        </w:rPr>
        <w:t xml:space="preserve"> </w:t>
      </w:r>
      <w:r>
        <w:rPr>
          <w:rFonts w:ascii="Calibri" w:eastAsia="Calibri" w:cs="Calibri" w:hAnsi="Calibri"/>
          <w:color w:val="000000"/>
          <w:sz w:val="32"/>
          <w:szCs w:val="32"/>
          <w:lang w:bidi="en-US"/>
        </w:rPr>
        <w:t>with</w:t>
      </w:r>
      <w:r>
        <w:rPr>
          <w:rFonts w:ascii="Calibri" w:eastAsia="Calibri" w:cs="Calibri" w:hAnsi="Calibri"/>
          <w:color w:val="000000"/>
          <w:sz w:val="32"/>
          <w:szCs w:val="32"/>
        </w:rPr>
        <w:t xml:space="preserve"> </w:t>
      </w:r>
      <w:r>
        <w:rPr>
          <w:rFonts w:ascii="Calibri" w:eastAsia="Calibri" w:cs="Calibri" w:hAnsi="Calibri"/>
          <w:color w:val="000000"/>
          <w:sz w:val="32"/>
          <w:szCs w:val="32"/>
          <w:lang w:bidi="en-US"/>
        </w:rPr>
        <w:t>existing</w:t>
      </w:r>
      <w:r>
        <w:rPr>
          <w:rFonts w:ascii="Calibri" w:eastAsia="Calibri" w:cs="Calibri" w:hAnsi="Calibri"/>
          <w:color w:val="000000"/>
          <w:sz w:val="32"/>
          <w:szCs w:val="32"/>
        </w:rPr>
        <w:t xml:space="preserve"> </w:t>
      </w:r>
      <w:r>
        <w:rPr>
          <w:rFonts w:ascii="Calibri" w:eastAsia="Calibri" w:cs="Calibri" w:hAnsi="Calibri"/>
          <w:color w:val="000000"/>
          <w:sz w:val="32"/>
          <w:szCs w:val="32"/>
          <w:lang w:bidi="en-US"/>
        </w:rPr>
        <w:t>hash</w:t>
      </w:r>
      <w:r>
        <w:rPr>
          <w:rFonts w:ascii="Calibri" w:eastAsia="Calibri" w:cs="Calibri" w:hAnsi="Calibri"/>
          <w:color w:val="000000"/>
          <w:sz w:val="32"/>
          <w:szCs w:val="32"/>
        </w:rPr>
        <w:t xml:space="preserve"> </w:t>
      </w:r>
    </w:p>
    <w:p>
      <w:pPr>
        <w:numPr>
          <w:ilvl w:val="0"/>
          <w:numId w:val="2"/>
        </w:numPr>
        <w:spacing w:before="1" w:line="420" w:lineRule="atLeast"/>
        <w:ind w:right="582"/>
        <w:rPr>
          <w:rFonts w:ascii="Calibri" w:eastAsia="Calibri" w:cs="Calibri" w:hAnsi="Calibri"/>
          <w:sz w:val="32"/>
          <w:szCs w:val="32"/>
        </w:rPr>
      </w:pPr>
      <w:r>
        <w:rPr>
          <w:rFonts w:ascii="Calibri" w:eastAsia="Calibri" w:cs="Calibri" w:hAnsi="Calibri"/>
          <w:color w:val="000000"/>
          <w:sz w:val="32"/>
          <w:szCs w:val="32"/>
          <w:lang w:bidi="en-US"/>
        </w:rPr>
        <w:t>Make</w:t>
      </w:r>
      <w:r>
        <w:rPr>
          <w:rFonts w:ascii="Calibri" w:eastAsia="Calibri" w:cs="Calibri" w:hAnsi="Calibri"/>
          <w:color w:val="000000"/>
          <w:sz w:val="32"/>
          <w:szCs w:val="32"/>
        </w:rPr>
        <w:t xml:space="preserve"> </w:t>
      </w:r>
      <w:r>
        <w:rPr>
          <w:rFonts w:ascii="Calibri" w:eastAsia="Calibri" w:cs="Calibri" w:hAnsi="Calibri"/>
          <w:color w:val="000000"/>
          <w:sz w:val="32"/>
          <w:szCs w:val="32"/>
          <w:lang w:bidi="en-US"/>
        </w:rPr>
        <w:t>hash(DEVICE</w:t>
      </w:r>
      <w:r>
        <w:rPr>
          <w:rFonts w:ascii="Calibri" w:eastAsia="Calibri" w:cs="Calibri" w:hAnsi="Calibri"/>
          <w:color w:val="000000"/>
          <w:sz w:val="32"/>
          <w:szCs w:val="32"/>
        </w:rPr>
        <w:t xml:space="preserve"> </w:t>
      </w:r>
      <w:r>
        <w:rPr>
          <w:rFonts w:ascii="Calibri" w:eastAsia="Calibri" w:cs="Calibri" w:hAnsi="Calibri"/>
          <w:color w:val="000000"/>
          <w:sz w:val="32"/>
          <w:szCs w:val="32"/>
          <w:lang w:bidi="en-US"/>
        </w:rPr>
        <w:t>SECRET</w:t>
      </w:r>
      <w:r>
        <w:rPr>
          <w:rFonts w:ascii="Calibri" w:eastAsia="Calibri" w:cs="Calibri" w:hAnsi="Calibri"/>
          <w:color w:val="000000"/>
          <w:sz w:val="32"/>
          <w:szCs w:val="32"/>
        </w:rPr>
        <w:t xml:space="preserve"> </w:t>
      </w:r>
      <w:r>
        <w:rPr>
          <w:rFonts w:ascii="Calibri" w:eastAsia="Calibri" w:cs="Calibri" w:hAnsi="Calibri"/>
          <w:color w:val="000000"/>
          <w:sz w:val="32"/>
          <w:szCs w:val="32"/>
          <w:lang w:bidi="en-US"/>
        </w:rPr>
        <w:t>+</w:t>
      </w:r>
      <w:r>
        <w:rPr>
          <w:rFonts w:ascii="Calibri" w:eastAsia="Calibri" w:cs="Calibri" w:hAnsi="Calibri"/>
          <w:color w:val="000000"/>
          <w:sz w:val="32"/>
          <w:szCs w:val="32"/>
        </w:rPr>
        <w:t xml:space="preserve"> </w:t>
      </w:r>
      <w:r>
        <w:rPr>
          <w:rFonts w:ascii="Calibri" w:eastAsia="Calibri" w:cs="Calibri" w:hAnsi="Calibri"/>
          <w:color w:val="000000"/>
          <w:sz w:val="32"/>
          <w:szCs w:val="32"/>
          <w:lang w:bidi="en-US"/>
        </w:rPr>
        <w:t>MASTER</w:t>
      </w:r>
      <w:r>
        <w:rPr>
          <w:rFonts w:ascii="Calibri" w:eastAsia="Calibri" w:cs="Calibri" w:hAnsi="Calibri"/>
          <w:color w:val="000000"/>
          <w:sz w:val="32"/>
          <w:szCs w:val="32"/>
        </w:rPr>
        <w:t xml:space="preserve"> </w:t>
      </w:r>
      <w:r>
        <w:rPr>
          <w:rFonts w:ascii="Calibri" w:eastAsia="Calibri" w:cs="Calibri" w:hAnsi="Calibri"/>
          <w:color w:val="000000"/>
          <w:sz w:val="32"/>
          <w:szCs w:val="32"/>
          <w:lang w:bidi="en-US"/>
        </w:rPr>
        <w:t>PASSWORD)</w:t>
      </w:r>
      <w:r>
        <w:rPr>
          <w:rFonts w:ascii="Calibri" w:eastAsia="Calibri" w:cs="Calibri" w:hAnsi="Calibri"/>
          <w:color w:val="000000"/>
          <w:sz w:val="32"/>
          <w:szCs w:val="32"/>
        </w:rPr>
        <w:t xml:space="preserve"> </w:t>
      </w:r>
      <w:r>
        <w:rPr>
          <w:rFonts w:ascii="Calibri" w:eastAsia="Calibri" w:cs="Calibri" w:hAnsi="Calibri"/>
          <w:color w:val="000000"/>
          <w:sz w:val="32"/>
          <w:szCs w:val="32"/>
          <w:lang w:bidi="en-US"/>
        </w:rPr>
        <w:t>=</w:t>
      </w:r>
      <w:r>
        <w:rPr>
          <w:rFonts w:ascii="Calibri" w:eastAsia="Calibri" w:cs="Calibri" w:hAnsi="Calibri"/>
          <w:color w:val="000000"/>
          <w:sz w:val="32"/>
          <w:szCs w:val="32"/>
        </w:rPr>
        <w:t xml:space="preserve"> </w:t>
      </w:r>
      <w:r>
        <w:rPr>
          <w:rFonts w:ascii="Calibri" w:eastAsia="Calibri" w:cs="Calibri" w:hAnsi="Calibri"/>
          <w:color w:val="000000"/>
          <w:sz w:val="32"/>
          <w:szCs w:val="32"/>
          <w:lang w:bidi="en-US"/>
        </w:rPr>
        <w:t>Master</w:t>
      </w:r>
      <w:r>
        <w:rPr>
          <w:rFonts w:ascii="Calibri" w:eastAsia="Calibri" w:cs="Calibri" w:hAnsi="Calibri"/>
          <w:color w:val="000000"/>
          <w:sz w:val="32"/>
          <w:szCs w:val="32"/>
        </w:rPr>
        <w:t xml:space="preserve"> </w:t>
      </w:r>
      <w:r>
        <w:rPr>
          <w:rFonts w:ascii="Calibri" w:eastAsia="Calibri" w:cs="Calibri" w:hAnsi="Calibri"/>
          <w:color w:val="000000"/>
          <w:sz w:val="32"/>
          <w:szCs w:val="32"/>
          <w:lang w:bidi="en-US"/>
        </w:rPr>
        <w:t>Key</w:t>
      </w:r>
      <w:r>
        <w:rPr>
          <w:rFonts w:ascii="Calibri" w:eastAsia="Calibri" w:cs="Calibri" w:hAnsi="Calibri"/>
          <w:color w:val="000000"/>
          <w:sz w:val="32"/>
          <w:szCs w:val="32"/>
        </w:rPr>
        <w:t xml:space="preserve"> </w:t>
      </w:r>
    </w:p>
    <w:p>
      <w:pPr>
        <w:numPr>
          <w:ilvl w:val="0"/>
          <w:numId w:val="2"/>
        </w:numPr>
        <w:spacing w:before="5" w:line="420" w:lineRule="atLeast"/>
        <w:ind w:right="300"/>
        <w:rPr>
          <w:rFonts w:ascii="Calibri" w:eastAsia="Calibri" w:cs="Calibri" w:hAnsi="Calibri"/>
          <w:sz w:val="32"/>
          <w:szCs w:val="32"/>
        </w:rPr>
      </w:pPr>
      <w:r>
        <w:rPr>
          <w:rFonts w:ascii="Calibri" w:eastAsia="Calibri" w:cs="Calibri" w:hAnsi="Calibri"/>
          <w:color w:val="000000"/>
          <w:spacing w:val="1"/>
          <w:sz w:val="32"/>
          <w:szCs w:val="32"/>
          <w:lang w:bidi="en-US"/>
        </w:rPr>
        <w:t>Input</w:t>
      </w:r>
      <w:r>
        <w:rPr>
          <w:rFonts w:ascii="Calibri" w:eastAsia="Calibri" w:cs="Calibri" w:hAnsi="Calibri"/>
          <w:color w:val="000000"/>
          <w:sz w:val="32"/>
          <w:szCs w:val="32"/>
        </w:rPr>
        <w:t xml:space="preserve"> </w:t>
      </w:r>
      <w:r>
        <w:rPr>
          <w:rFonts w:ascii="Calibri" w:eastAsia="Calibri" w:cs="Calibri" w:hAnsi="Calibri"/>
          <w:color w:val="000000"/>
          <w:sz w:val="32"/>
          <w:szCs w:val="32"/>
          <w:lang w:bidi="en-US"/>
        </w:rPr>
        <w:t>Fields</w:t>
      </w:r>
      <w:r>
        <w:rPr>
          <w:rFonts w:ascii="Calibri" w:eastAsia="Calibri" w:cs="Calibri" w:hAnsi="Calibri"/>
          <w:color w:val="000000"/>
          <w:sz w:val="32"/>
          <w:szCs w:val="32"/>
        </w:rPr>
        <w:t xml:space="preserve"> </w:t>
      </w:r>
      <w:r>
        <w:rPr>
          <w:rFonts w:ascii="Calibri" w:eastAsia="Calibri" w:cs="Calibri" w:hAnsi="Calibri"/>
          <w:color w:val="000000"/>
          <w:sz w:val="32"/>
          <w:szCs w:val="32"/>
          <w:lang w:bidi="en-US"/>
        </w:rPr>
        <w:t>of</w:t>
      </w:r>
      <w:r>
        <w:rPr>
          <w:rFonts w:ascii="Calibri" w:eastAsia="Calibri" w:cs="Calibri" w:hAnsi="Calibri"/>
          <w:color w:val="000000"/>
          <w:sz w:val="32"/>
          <w:szCs w:val="32"/>
        </w:rPr>
        <w:t xml:space="preserve"> </w:t>
      </w:r>
      <w:r>
        <w:rPr>
          <w:rFonts w:ascii="Calibri" w:eastAsia="Calibri" w:cs="Calibri" w:hAnsi="Calibri"/>
          <w:color w:val="000000"/>
          <w:sz w:val="32"/>
          <w:szCs w:val="32"/>
          <w:lang w:bidi="en-US"/>
        </w:rPr>
        <w:t>the</w:t>
      </w:r>
      <w:r>
        <w:rPr>
          <w:rFonts w:ascii="Calibri" w:eastAsia="Calibri" w:cs="Calibri" w:hAnsi="Calibri"/>
          <w:color w:val="000000"/>
          <w:sz w:val="32"/>
          <w:szCs w:val="32"/>
        </w:rPr>
        <w:t xml:space="preserve"> </w:t>
      </w:r>
      <w:r>
        <w:rPr>
          <w:rFonts w:ascii="Calibri" w:eastAsia="Calibri" w:cs="Calibri" w:hAnsi="Calibri"/>
          <w:color w:val="000000"/>
          <w:sz w:val="32"/>
          <w:szCs w:val="32"/>
          <w:lang w:bidi="en-US"/>
        </w:rPr>
        <w:t>entry</w:t>
      </w:r>
      <w:r>
        <w:rPr>
          <w:rFonts w:ascii="Calibri" w:eastAsia="Calibri" w:cs="Calibri" w:hAnsi="Calibri"/>
          <w:color w:val="000000"/>
          <w:sz w:val="32"/>
          <w:szCs w:val="32"/>
        </w:rPr>
        <w:t xml:space="preserve"> </w:t>
      </w:r>
      <w:r>
        <w:rPr>
          <w:rFonts w:ascii="Calibri" w:eastAsia="Calibri" w:cs="Calibri" w:hAnsi="Calibri"/>
          <w:color w:val="000000"/>
          <w:sz w:val="32"/>
          <w:szCs w:val="32"/>
          <w:lang w:bidi="en-US"/>
        </w:rPr>
        <w:t>–</w:t>
      </w:r>
      <w:r>
        <w:rPr>
          <w:rFonts w:ascii="Calibri" w:eastAsia="Calibri" w:cs="Calibri" w:hAnsi="Calibri"/>
          <w:color w:val="000000"/>
          <w:sz w:val="32"/>
          <w:szCs w:val="32"/>
        </w:rPr>
        <w:t xml:space="preserve"> </w:t>
      </w:r>
      <w:r>
        <w:rPr>
          <w:rFonts w:ascii="Calibri" w:eastAsia="Calibri" w:cs="Calibri" w:hAnsi="Calibri"/>
          <w:color w:val="000000"/>
          <w:sz w:val="32"/>
          <w:szCs w:val="32"/>
          <w:lang w:bidi="en-US"/>
        </w:rPr>
        <w:t>site</w:t>
      </w:r>
      <w:r>
        <w:rPr>
          <w:rFonts w:ascii="Calibri" w:eastAsia="Calibri" w:cs="Calibri" w:hAnsi="Calibri"/>
          <w:color w:val="000000"/>
          <w:sz w:val="32"/>
          <w:szCs w:val="32"/>
        </w:rPr>
        <w:t xml:space="preserve"> </w:t>
      </w:r>
      <w:r>
        <w:rPr>
          <w:rFonts w:ascii="Calibri" w:eastAsia="Calibri" w:cs="Calibri" w:hAnsi="Calibri"/>
          <w:color w:val="000000"/>
          <w:sz w:val="32"/>
          <w:szCs w:val="32"/>
          <w:lang w:bidi="en-US"/>
        </w:rPr>
        <w:t>name,siteurl,email,user</w:t>
      </w:r>
      <w:r>
        <w:rPr>
          <w:rFonts w:ascii="Calibri" w:eastAsia="Calibri" w:cs="Calibri" w:hAnsi="Calibri"/>
          <w:color w:val="000000"/>
          <w:sz w:val="32"/>
          <w:szCs w:val="32"/>
        </w:rPr>
        <w:t xml:space="preserve"> </w:t>
      </w:r>
      <w:r>
        <w:rPr>
          <w:rFonts w:ascii="Calibri" w:eastAsia="Calibri" w:cs="Calibri" w:hAnsi="Calibri"/>
          <w:color w:val="000000"/>
          <w:sz w:val="32"/>
          <w:szCs w:val="32"/>
          <w:lang w:bidi="en-US"/>
        </w:rPr>
        <w:t>name,</w:t>
      </w:r>
      <w:r>
        <w:rPr>
          <w:rFonts w:ascii="Calibri" w:eastAsia="Calibri" w:cs="Calibri" w:hAnsi="Calibri"/>
          <w:color w:val="000000"/>
          <w:sz w:val="32"/>
          <w:szCs w:val="32"/>
        </w:rPr>
        <w:t xml:space="preserve"> </w:t>
      </w:r>
      <w:r>
        <w:rPr>
          <w:rFonts w:ascii="Calibri" w:eastAsia="Calibri" w:cs="Calibri" w:hAnsi="Calibri"/>
          <w:color w:val="000000"/>
          <w:sz w:val="32"/>
          <w:szCs w:val="32"/>
          <w:lang w:bidi="en-US"/>
        </w:rPr>
        <w:t>password</w:t>
      </w:r>
      <w:r>
        <w:rPr>
          <w:rFonts w:ascii="Calibri" w:eastAsia="Calibri" w:cs="Calibri" w:hAnsi="Calibri"/>
          <w:color w:val="000000"/>
          <w:sz w:val="32"/>
          <w:szCs w:val="32"/>
        </w:rPr>
        <w:t xml:space="preserve"> </w:t>
      </w:r>
    </w:p>
    <w:p>
      <w:pPr>
        <w:numPr>
          <w:ilvl w:val="0"/>
          <w:numId w:val="2"/>
        </w:numPr>
        <w:spacing w:line="425" w:lineRule="atLeast"/>
        <w:ind w:right="-200"/>
        <w:rPr>
          <w:rFonts w:ascii="Calibri" w:eastAsia="Calibri" w:cs="Calibri" w:hAnsi="Calibri"/>
          <w:sz w:val="32"/>
          <w:szCs w:val="32"/>
        </w:rPr>
      </w:pPr>
      <w:r>
        <w:rPr>
          <w:rFonts w:ascii="Calibri" w:eastAsia="Calibri" w:cs="Calibri" w:hAnsi="Calibri"/>
          <w:color w:val="000000"/>
          <w:sz w:val="32"/>
          <w:szCs w:val="32"/>
          <w:lang w:bidi="en-US"/>
        </w:rPr>
        <w:t>Encrypt</w:t>
      </w:r>
      <w:r>
        <w:rPr>
          <w:rFonts w:ascii="Calibri" w:eastAsia="Calibri" w:cs="Calibri" w:hAnsi="Calibri"/>
          <w:color w:val="000000"/>
          <w:sz w:val="32"/>
          <w:szCs w:val="32"/>
        </w:rPr>
        <w:t xml:space="preserve"> </w:t>
      </w:r>
      <w:r>
        <w:rPr>
          <w:rFonts w:ascii="Calibri" w:eastAsia="Calibri" w:cs="Calibri" w:hAnsi="Calibri"/>
          <w:color w:val="000000"/>
          <w:sz w:val="32"/>
          <w:szCs w:val="32"/>
          <w:lang w:bidi="en-US"/>
        </w:rPr>
        <w:t>email</w:t>
      </w:r>
      <w:r>
        <w:rPr>
          <w:rFonts w:ascii="Calibri" w:eastAsia="Calibri" w:cs="Calibri" w:hAnsi="Calibri"/>
          <w:color w:val="000000"/>
          <w:sz w:val="32"/>
          <w:szCs w:val="32"/>
        </w:rPr>
        <w:t xml:space="preserve"> </w:t>
      </w:r>
      <w:r>
        <w:rPr>
          <w:rFonts w:ascii="Calibri" w:eastAsia="Calibri" w:cs="Calibri" w:hAnsi="Calibri"/>
          <w:color w:val="000000"/>
          <w:sz w:val="32"/>
          <w:szCs w:val="32"/>
          <w:lang w:bidi="en-US"/>
        </w:rPr>
        <w:t>,</w:t>
      </w:r>
      <w:r>
        <w:rPr>
          <w:rFonts w:ascii="Calibri" w:eastAsia="Calibri" w:cs="Calibri" w:hAnsi="Calibri"/>
          <w:color w:val="000000"/>
          <w:sz w:val="32"/>
          <w:szCs w:val="32"/>
        </w:rPr>
        <w:t xml:space="preserve"> </w:t>
      </w:r>
      <w:r>
        <w:rPr>
          <w:rFonts w:ascii="Calibri" w:eastAsia="Calibri" w:cs="Calibri" w:hAnsi="Calibri"/>
          <w:color w:val="000000"/>
          <w:sz w:val="32"/>
          <w:szCs w:val="32"/>
          <w:lang w:bidi="en-US"/>
        </w:rPr>
        <w:t>username</w:t>
      </w:r>
      <w:r>
        <w:rPr>
          <w:rFonts w:ascii="Calibri" w:eastAsia="Calibri" w:cs="Calibri" w:hAnsi="Calibri"/>
          <w:color w:val="000000"/>
          <w:sz w:val="32"/>
          <w:szCs w:val="32"/>
        </w:rPr>
        <w:t xml:space="preserve"> </w:t>
      </w:r>
      <w:r>
        <w:rPr>
          <w:rFonts w:ascii="Calibri" w:eastAsia="Calibri" w:cs="Calibri" w:hAnsi="Calibri"/>
          <w:color w:val="000000"/>
          <w:spacing w:val="1"/>
          <w:sz w:val="32"/>
          <w:szCs w:val="32"/>
          <w:lang w:bidi="en-US"/>
        </w:rPr>
        <w:t>and</w:t>
      </w:r>
      <w:r>
        <w:rPr>
          <w:rFonts w:ascii="Calibri" w:eastAsia="Calibri" w:cs="Calibri" w:hAnsi="Calibri"/>
          <w:color w:val="000000"/>
          <w:sz w:val="32"/>
          <w:szCs w:val="32"/>
        </w:rPr>
        <w:t xml:space="preserve"> </w:t>
      </w:r>
      <w:r>
        <w:rPr>
          <w:rFonts w:ascii="Calibri" w:eastAsia="Calibri" w:cs="Calibri" w:hAnsi="Calibri"/>
          <w:color w:val="000000"/>
          <w:sz w:val="32"/>
          <w:szCs w:val="32"/>
          <w:lang w:bidi="en-US"/>
        </w:rPr>
        <w:t>password</w:t>
      </w:r>
      <w:r>
        <w:rPr>
          <w:rFonts w:ascii="Calibri" w:eastAsia="Calibri" w:cs="Calibri" w:hAnsi="Calibri"/>
          <w:color w:val="000000"/>
          <w:sz w:val="32"/>
          <w:szCs w:val="32"/>
        </w:rPr>
        <w:t xml:space="preserve"> </w:t>
      </w:r>
      <w:r>
        <w:rPr>
          <w:rFonts w:ascii="Calibri" w:eastAsia="Calibri" w:cs="Calibri" w:hAnsi="Calibri"/>
          <w:color w:val="000000"/>
          <w:sz w:val="32"/>
          <w:szCs w:val="32"/>
          <w:lang w:bidi="en-US"/>
        </w:rPr>
        <w:t>with</w:t>
      </w:r>
      <w:r>
        <w:rPr>
          <w:rFonts w:ascii="Calibri" w:eastAsia="Calibri" w:cs="Calibri" w:hAnsi="Calibri"/>
          <w:color w:val="000000"/>
          <w:sz w:val="32"/>
          <w:szCs w:val="32"/>
        </w:rPr>
        <w:t xml:space="preserve"> </w:t>
      </w:r>
      <w:r>
        <w:rPr>
          <w:rFonts w:ascii="Calibri" w:eastAsia="Calibri" w:cs="Calibri" w:hAnsi="Calibri"/>
          <w:color w:val="000000"/>
          <w:sz w:val="32"/>
          <w:szCs w:val="32"/>
          <w:lang w:bidi="en-US"/>
        </w:rPr>
        <w:t>MASTER</w:t>
      </w:r>
      <w:r>
        <w:rPr>
          <w:rFonts w:ascii="Calibri" w:eastAsia="Calibri" w:cs="Calibri" w:hAnsi="Calibri"/>
          <w:color w:val="000000"/>
          <w:sz w:val="32"/>
          <w:szCs w:val="32"/>
        </w:rPr>
        <w:t xml:space="preserve"> </w:t>
      </w:r>
      <w:r>
        <w:rPr>
          <w:rFonts w:ascii="Calibri" w:eastAsia="Calibri" w:cs="Calibri" w:hAnsi="Calibri"/>
          <w:color w:val="000000"/>
          <w:sz w:val="32"/>
          <w:szCs w:val="32"/>
          <w:lang w:bidi="en-US"/>
        </w:rPr>
        <w:t>KEY</w:t>
      </w:r>
      <w:r>
        <w:rPr>
          <w:rFonts w:ascii="Calibri" w:eastAsia="Calibri" w:cs="Calibri" w:hAnsi="Calibri"/>
          <w:color w:val="000000"/>
          <w:sz w:val="32"/>
          <w:szCs w:val="32"/>
        </w:rPr>
        <w:t xml:space="preserve"> </w:t>
      </w:r>
      <w:r>
        <w:rPr>
          <w:rFonts w:ascii="Calibri" w:eastAsia="Calibri" w:cs="Calibri" w:hAnsi="Calibri"/>
          <w:color w:val="000000"/>
          <w:spacing w:val="1"/>
          <w:sz w:val="32"/>
          <w:szCs w:val="32"/>
          <w:lang w:bidi="en-US"/>
        </w:rPr>
        <w:t>and</w:t>
      </w:r>
      <w:r>
        <w:rPr>
          <w:rFonts w:ascii="Calibri" w:eastAsia="Calibri" w:cs="Calibri" w:hAnsi="Calibri"/>
          <w:color w:val="000000"/>
          <w:sz w:val="32"/>
          <w:szCs w:val="32"/>
        </w:rPr>
        <w:t xml:space="preserve"> </w:t>
      </w:r>
      <w:r>
        <w:rPr>
          <w:rFonts w:ascii="Calibri" w:eastAsia="Calibri" w:cs="Calibri" w:hAnsi="Calibri"/>
          <w:color w:val="000000"/>
          <w:sz w:val="32"/>
          <w:szCs w:val="32"/>
          <w:lang w:bidi="en-US"/>
        </w:rPr>
        <w:t>save</w:t>
      </w:r>
      <w:r>
        <w:rPr>
          <w:rFonts w:ascii="Calibri" w:eastAsia="Calibri" w:cs="Calibri" w:hAnsi="Calibri"/>
          <w:color w:val="000000"/>
          <w:sz w:val="32"/>
          <w:szCs w:val="32"/>
        </w:rPr>
        <w:t xml:space="preserve"> </w:t>
      </w:r>
      <w:r>
        <w:rPr>
          <w:rFonts w:ascii="Calibri" w:eastAsia="Calibri" w:cs="Calibri" w:hAnsi="Calibri"/>
          <w:color w:val="000000"/>
          <w:sz w:val="32"/>
          <w:szCs w:val="32"/>
          <w:lang w:bidi="en-US"/>
        </w:rPr>
        <w:t>the</w:t>
      </w:r>
      <w:r>
        <w:rPr>
          <w:rFonts w:ascii="Calibri" w:eastAsia="Calibri" w:cs="Calibri" w:hAnsi="Calibri"/>
          <w:color w:val="000000"/>
          <w:sz w:val="32"/>
          <w:szCs w:val="32"/>
        </w:rPr>
        <w:t xml:space="preserve"> </w:t>
      </w:r>
      <w:r>
        <w:rPr>
          <w:rFonts w:ascii="Calibri" w:eastAsia="Calibri" w:cs="Calibri" w:hAnsi="Calibri"/>
          <w:color w:val="000000"/>
          <w:sz w:val="32"/>
          <w:szCs w:val="32"/>
          <w:lang w:bidi="en-US"/>
        </w:rPr>
        <w:t>fields</w:t>
      </w:r>
      <w:r>
        <w:rPr>
          <w:rFonts w:ascii="Calibri" w:eastAsia="Calibri" w:cs="Calibri" w:hAnsi="Calibri"/>
          <w:color w:val="000000"/>
          <w:sz w:val="32"/>
          <w:szCs w:val="32"/>
        </w:rPr>
        <w:t xml:space="preserve"> </w:t>
      </w:r>
      <w:r>
        <w:rPr>
          <w:rFonts w:ascii="Calibri" w:eastAsia="Calibri" w:cs="Calibri" w:hAnsi="Calibri"/>
          <w:color w:val="000000"/>
          <w:sz w:val="32"/>
          <w:szCs w:val="32"/>
          <w:lang w:bidi="en-US"/>
        </w:rPr>
        <w:t>into</w:t>
      </w:r>
      <w:r>
        <w:rPr>
          <w:rFonts w:ascii="Calibri" w:eastAsia="Calibri" w:cs="Calibri" w:hAnsi="Calibri"/>
          <w:color w:val="000000"/>
          <w:sz w:val="32"/>
          <w:szCs w:val="32"/>
        </w:rPr>
        <w:t xml:space="preserve"> </w:t>
      </w:r>
      <w:r>
        <w:rPr>
          <w:rFonts w:ascii="Calibri" w:eastAsia="Calibri" w:cs="Calibri" w:hAnsi="Calibri"/>
          <w:color w:val="000000"/>
          <w:sz w:val="32"/>
          <w:szCs w:val="32"/>
          <w:lang w:bidi="en-US"/>
        </w:rPr>
        <w:t>the</w:t>
      </w:r>
      <w:r>
        <w:rPr>
          <w:rFonts w:ascii="Calibri" w:eastAsia="Calibri" w:cs="Calibri" w:hAnsi="Calibri"/>
          <w:color w:val="000000"/>
          <w:sz w:val="32"/>
          <w:szCs w:val="32"/>
        </w:rPr>
        <w:t xml:space="preserve"> </w:t>
      </w:r>
      <w:r>
        <w:rPr>
          <w:rFonts w:ascii="Calibri" w:eastAsia="Calibri" w:cs="Calibri" w:hAnsi="Calibri"/>
          <w:color w:val="000000"/>
          <w:sz w:val="32"/>
          <w:szCs w:val="32"/>
          <w:lang w:bidi="en-US"/>
        </w:rPr>
        <w:t>data</w:t>
      </w:r>
      <w:r>
        <w:rPr>
          <w:rFonts w:ascii="Calibri" w:eastAsia="Calibri" w:cs="Calibri" w:hAnsi="Calibri"/>
          <w:color w:val="000000"/>
          <w:sz w:val="32"/>
          <w:szCs w:val="32"/>
        </w:rPr>
        <w:t xml:space="preserve"> </w:t>
      </w:r>
      <w:r>
        <w:rPr>
          <w:rFonts w:ascii="Calibri" w:eastAsia="Calibri" w:cs="Calibri" w:hAnsi="Calibri"/>
          <w:color w:val="000000"/>
          <w:sz w:val="32"/>
          <w:szCs w:val="32"/>
          <w:lang w:bidi="en-US"/>
        </w:rPr>
        <w:t>base</w:t>
      </w:r>
      <w:r>
        <w:rPr>
          <w:rFonts w:ascii="Calibri" w:eastAsia="Calibri" w:cs="Calibri" w:hAnsi="Calibri"/>
          <w:color w:val="000000"/>
          <w:sz w:val="32"/>
          <w:szCs w:val="32"/>
        </w:rPr>
        <w:t xml:space="preserve"> </w:t>
      </w:r>
    </w:p>
    <w:p>
      <w:pPr>
        <w:spacing w:before="189" w:line="390" w:lineRule="atLeast"/>
        <w:ind w:left="1081" w:right="-200"/>
        <w:jc w:val="both"/>
        <w:rPr>
          <w:rFonts w:ascii="Calibri" w:eastAsia="Calibri" w:cs="Calibri" w:hAnsi="Calibri"/>
          <w:sz w:val="32"/>
          <w:szCs w:val="32"/>
        </w:rPr>
      </w:pPr>
      <w:r>
        <w:rPr>
          <w:rFonts w:ascii="Calibri" w:eastAsia="Calibri" w:cs="Calibri" w:hAnsi="Calibri"/>
          <w:color w:val="000000"/>
          <w:sz w:val="32"/>
          <w:szCs w:val="32"/>
          <w:lang w:bidi="en-US"/>
        </w:rPr>
        <w:t>This</w:t>
      </w:r>
      <w:r>
        <w:rPr>
          <w:rFonts w:ascii="Calibri" w:eastAsia="Calibri" w:cs="Calibri" w:hAnsi="Calibri"/>
          <w:color w:val="000000"/>
          <w:sz w:val="32"/>
          <w:szCs w:val="32"/>
        </w:rPr>
        <w:t xml:space="preserve"> </w:t>
      </w:r>
      <w:r>
        <w:rPr>
          <w:rFonts w:ascii="Calibri" w:eastAsia="Calibri" w:cs="Calibri" w:hAnsi="Calibri"/>
          <w:color w:val="000000"/>
          <w:sz w:val="32"/>
          <w:szCs w:val="32"/>
          <w:lang w:bidi="en-US"/>
        </w:rPr>
        <w:t>task</w:t>
      </w:r>
      <w:r>
        <w:rPr>
          <w:rFonts w:ascii="Calibri" w:eastAsia="Calibri" w:cs="Calibri" w:hAnsi="Calibri"/>
          <w:color w:val="000000"/>
          <w:sz w:val="32"/>
          <w:szCs w:val="32"/>
        </w:rPr>
        <w:t xml:space="preserve"> </w:t>
      </w:r>
      <w:r>
        <w:rPr>
          <w:rFonts w:ascii="Calibri" w:eastAsia="Calibri" w:cs="Calibri" w:hAnsi="Calibri"/>
          <w:color w:val="000000"/>
          <w:spacing w:val="1"/>
          <w:sz w:val="32"/>
          <w:szCs w:val="32"/>
          <w:lang w:bidi="en-US"/>
        </w:rPr>
        <w:t>has</w:t>
      </w:r>
      <w:r>
        <w:rPr>
          <w:rFonts w:ascii="Calibri" w:eastAsia="Calibri" w:cs="Calibri" w:hAnsi="Calibri"/>
          <w:color w:val="000000"/>
          <w:sz w:val="32"/>
          <w:szCs w:val="32"/>
        </w:rPr>
        <w:t xml:space="preserve"> </w:t>
      </w:r>
      <w:r>
        <w:rPr>
          <w:rFonts w:ascii="Calibri" w:eastAsia="Calibri" w:cs="Calibri" w:hAnsi="Calibri"/>
          <w:color w:val="000000"/>
          <w:sz w:val="32"/>
          <w:szCs w:val="32"/>
          <w:lang w:bidi="en-US"/>
        </w:rPr>
        <w:t>been</w:t>
      </w:r>
      <w:r>
        <w:rPr>
          <w:rFonts w:ascii="Calibri" w:eastAsia="Calibri" w:cs="Calibri" w:hAnsi="Calibri"/>
          <w:color w:val="000000"/>
          <w:sz w:val="32"/>
          <w:szCs w:val="32"/>
        </w:rPr>
        <w:t xml:space="preserve"> </w:t>
      </w:r>
      <w:r>
        <w:rPr>
          <w:rFonts w:ascii="Calibri" w:eastAsia="Calibri" w:cs="Calibri" w:hAnsi="Calibri"/>
          <w:color w:val="000000"/>
          <w:sz w:val="32"/>
          <w:szCs w:val="32"/>
          <w:lang w:bidi="en-US"/>
        </w:rPr>
        <w:t>completed.</w:t>
      </w:r>
      <w:r>
        <w:rPr>
          <w:rFonts w:ascii="Calibri" w:eastAsia="Calibri" w:cs="Calibri" w:hAnsi="Calibri"/>
          <w:color w:val="000000"/>
          <w:sz w:val="32"/>
          <w:szCs w:val="32"/>
        </w:rPr>
        <w:t xml:space="preserve"> </w:t>
      </w:r>
    </w:p>
    <w:p>
      <w:pPr>
        <w:spacing w:before="274" w:line="596" w:lineRule="atLeast"/>
        <w:ind w:right="-200"/>
        <w:jc w:val="both"/>
        <w:rPr>
          <w:rFonts w:ascii="Book Antiqua" w:eastAsia="Book Antiqua" w:cs="Book Antiqua" w:hAnsi="Book Antiqua"/>
          <w:sz w:val="48"/>
          <w:szCs w:val="48"/>
        </w:rPr>
      </w:pPr>
      <w:r>
        <w:rPr>
          <w:rFonts w:ascii="Book Antiqua" w:eastAsia="Book Antiqua" w:cs="Book Antiqua" w:hAnsi="Book Antiqua"/>
          <w:color w:val="2E74B5"/>
          <w:sz w:val="48"/>
          <w:szCs w:val="48"/>
          <w:lang w:bidi="en-US"/>
        </w:rPr>
        <w:t>Challenges</w:t>
      </w:r>
      <w:r>
        <w:rPr>
          <w:rFonts w:ascii="Book Antiqua" w:eastAsia="Book Antiqua" w:cs="Book Antiqua" w:hAnsi="Book Antiqua"/>
          <w:color w:val="2E74B5"/>
          <w:sz w:val="48"/>
          <w:szCs w:val="48"/>
        </w:rPr>
        <w:t xml:space="preserve"> </w:t>
      </w:r>
      <w:r>
        <w:rPr>
          <w:rFonts w:ascii="Book Antiqua" w:eastAsia="Book Antiqua" w:cs="Book Antiqua" w:hAnsi="Book Antiqua"/>
          <w:color w:val="2E74B5"/>
          <w:sz w:val="48"/>
          <w:szCs w:val="48"/>
          <w:lang w:bidi="en-US"/>
        </w:rPr>
        <w:t>Faced</w:t>
      </w:r>
      <w:r>
        <w:rPr>
          <w:rFonts w:ascii="Book Antiqua" w:eastAsia="Book Antiqua" w:cs="Book Antiqua" w:hAnsi="Book Antiqua"/>
          <w:color w:val="2E74B5"/>
          <w:sz w:val="48"/>
          <w:szCs w:val="48"/>
        </w:rPr>
        <w:t xml:space="preserve"> </w:t>
      </w:r>
    </w:p>
    <w:p>
      <w:pPr>
        <w:numPr>
          <w:ilvl w:val="0"/>
          <w:numId w:val="3"/>
        </w:numPr>
        <w:spacing w:before="469" w:line="420" w:lineRule="atLeast"/>
        <w:ind w:right="129"/>
        <w:jc w:val="both"/>
        <w:rPr>
          <w:rFonts w:ascii="Calibri" w:eastAsia="Calibri" w:cs="Calibri" w:hAnsi="Calibri"/>
          <w:sz w:val="32"/>
          <w:szCs w:val="32"/>
        </w:rPr>
      </w:pPr>
      <w:r>
        <w:rPr>
          <w:rFonts w:ascii="Calibri" w:eastAsia="Calibri" w:cs="Calibri" w:hAnsi="Calibri"/>
          <w:color w:val="000000"/>
          <w:sz w:val="32"/>
          <w:szCs w:val="32"/>
          <w:lang w:bidi="en-US"/>
        </w:rPr>
        <w:t>This</w:t>
      </w:r>
      <w:r>
        <w:rPr>
          <w:rFonts w:ascii="Calibri" w:eastAsia="Calibri" w:cs="Calibri" w:hAnsi="Calibri"/>
          <w:color w:val="000000"/>
          <w:sz w:val="32"/>
          <w:szCs w:val="32"/>
        </w:rPr>
        <w:t xml:space="preserve"> week has been better than last week.</w:t>
      </w:r>
    </w:p>
    <w:p>
      <w:pPr>
        <w:numPr>
          <w:ilvl w:val="0"/>
          <w:numId w:val="3"/>
        </w:numPr>
        <w:spacing w:before="469" w:line="420" w:lineRule="atLeast"/>
        <w:ind w:right="129"/>
        <w:jc w:val="both"/>
        <w:rPr>
          <w:rFonts w:ascii="Calibri" w:eastAsia="Calibri" w:cs="Calibri" w:hAnsi="Calibri"/>
          <w:sz w:val="32"/>
          <w:szCs w:val="32"/>
        </w:rPr>
      </w:pPr>
      <w:r>
        <w:rPr>
          <w:rFonts w:ascii="Calibri" w:eastAsia="Calibri" w:cs="Calibri" w:hAnsi="Calibri"/>
          <w:color w:val="000000"/>
          <w:sz w:val="32"/>
          <w:szCs w:val="32"/>
        </w:rPr>
        <w:t>In this week I got less number of errors than last time,I think I am improved this really motivates me to move further in this project.</w:t>
      </w:r>
    </w:p>
    <w:p>
      <w:pPr>
        <w:spacing w:before="948" w:line="596" w:lineRule="atLeast"/>
        <w:ind w:right="-200"/>
        <w:jc w:val="both"/>
        <w:rPr>
          <w:rFonts w:ascii="Book Antiqua" w:eastAsia="Book Antiqua" w:cs="Book Antiqua" w:hAnsi="Book Antiqua"/>
          <w:sz w:val="48"/>
          <w:szCs w:val="48"/>
        </w:rPr>
      </w:pPr>
      <w:r>
        <w:rPr>
          <w:rFonts w:ascii="Book Antiqua" w:eastAsia="Book Antiqua" w:cs="Book Antiqua" w:hAnsi="Book Antiqua"/>
          <w:color w:val="2E74B5"/>
          <w:sz w:val="48"/>
          <w:szCs w:val="48"/>
          <w:lang w:bidi="en-US"/>
        </w:rPr>
        <w:t>Lessons</w:t>
      </w:r>
      <w:r>
        <w:rPr>
          <w:rFonts w:ascii="Book Antiqua" w:eastAsia="Book Antiqua" w:cs="Book Antiqua" w:hAnsi="Book Antiqua"/>
          <w:color w:val="2E74B5"/>
          <w:sz w:val="48"/>
          <w:szCs w:val="48"/>
        </w:rPr>
        <w:t xml:space="preserve"> </w:t>
      </w:r>
      <w:r>
        <w:rPr>
          <w:rFonts w:ascii="Book Antiqua" w:eastAsia="Book Antiqua" w:cs="Book Antiqua" w:hAnsi="Book Antiqua"/>
          <w:color w:val="2E74B5"/>
          <w:sz w:val="48"/>
          <w:szCs w:val="48"/>
          <w:lang w:bidi="en-US"/>
        </w:rPr>
        <w:t>Learned</w:t>
      </w:r>
      <w:r>
        <w:rPr>
          <w:rFonts w:ascii="Book Antiqua" w:eastAsia="Book Antiqua" w:cs="Book Antiqua" w:hAnsi="Book Antiqua"/>
          <w:color w:val="2E74B5"/>
          <w:sz w:val="48"/>
          <w:szCs w:val="48"/>
        </w:rPr>
        <w:t xml:space="preserve"> </w:t>
      </w:r>
    </w:p>
    <w:p>
      <w:pPr>
        <w:spacing w:before="247" w:line="425" w:lineRule="atLeast"/>
        <w:ind w:right="330"/>
        <w:rPr>
          <w:rFonts w:ascii="Calibri" w:eastAsia="Calibri" w:cs="Calibri" w:hAnsi="Calibri"/>
          <w:sz w:val="32"/>
          <w:szCs w:val="32"/>
        </w:rPr>
      </w:pPr>
      <w:r>
        <w:rPr>
          <w:rFonts w:ascii="Calibri" w:eastAsia="Calibri" w:cs="Calibri" w:hAnsi="Calibri"/>
          <w:color w:val="000000"/>
          <w:sz w:val="32"/>
          <w:szCs w:val="32"/>
          <w:lang w:bidi="en-IN"/>
        </w:rPr>
        <w:t>Overall,</w:t>
      </w:r>
      <w:r>
        <w:rPr>
          <w:rFonts w:ascii="Calibri" w:eastAsia="Calibri" w:cs="Calibri" w:hAnsi="Calibri"/>
          <w:color w:val="000000"/>
          <w:sz w:val="32"/>
          <w:szCs w:val="32"/>
        </w:rPr>
        <w:t xml:space="preserve"> </w:t>
      </w:r>
      <w:r>
        <w:rPr>
          <w:rFonts w:ascii="Calibri" w:eastAsia="Calibri" w:cs="Calibri" w:hAnsi="Calibri"/>
          <w:color w:val="000000"/>
          <w:sz w:val="32"/>
          <w:szCs w:val="32"/>
          <w:lang w:bidi="en-IN"/>
        </w:rPr>
        <w:t>the</w:t>
      </w:r>
      <w:r>
        <w:rPr>
          <w:rFonts w:ascii="Calibri" w:eastAsia="Calibri" w:cs="Calibri" w:hAnsi="Calibri"/>
          <w:color w:val="000000"/>
          <w:sz w:val="32"/>
          <w:szCs w:val="32"/>
        </w:rPr>
        <w:t xml:space="preserve"> </w:t>
      </w:r>
      <w:r>
        <w:rPr>
          <w:rFonts w:ascii="Calibri" w:eastAsia="Calibri" w:cs="Calibri" w:hAnsi="Calibri"/>
          <w:color w:val="000000"/>
          <w:sz w:val="32"/>
          <w:szCs w:val="32"/>
          <w:lang w:bidi="en-IN"/>
        </w:rPr>
        <w:t>lessons</w:t>
      </w:r>
      <w:r>
        <w:rPr>
          <w:rFonts w:ascii="Calibri" w:eastAsia="Calibri" w:cs="Calibri" w:hAnsi="Calibri"/>
          <w:color w:val="000000"/>
          <w:sz w:val="32"/>
          <w:szCs w:val="32"/>
        </w:rPr>
        <w:t xml:space="preserve"> </w:t>
      </w:r>
      <w:r>
        <w:rPr>
          <w:rFonts w:ascii="Calibri" w:eastAsia="Calibri" w:cs="Calibri" w:hAnsi="Calibri"/>
          <w:color w:val="000000"/>
          <w:sz w:val="32"/>
          <w:szCs w:val="32"/>
          <w:lang w:bidi="en-IN"/>
        </w:rPr>
        <w:t>learned</w:t>
      </w:r>
      <w:r>
        <w:rPr>
          <w:rFonts w:ascii="Calibri" w:eastAsia="Calibri" w:cs="Calibri" w:hAnsi="Calibri"/>
          <w:color w:val="000000"/>
          <w:sz w:val="32"/>
          <w:szCs w:val="32"/>
        </w:rPr>
        <w:t xml:space="preserve"> </w:t>
      </w:r>
      <w:r>
        <w:rPr>
          <w:rFonts w:ascii="Calibri" w:eastAsia="Calibri" w:cs="Calibri" w:hAnsi="Calibri"/>
          <w:color w:val="000000"/>
          <w:sz w:val="32"/>
          <w:szCs w:val="32"/>
          <w:lang w:bidi="en-IN"/>
        </w:rPr>
        <w:t>from</w:t>
      </w:r>
      <w:r>
        <w:rPr>
          <w:rFonts w:ascii="Calibri" w:eastAsia="Calibri" w:cs="Calibri" w:hAnsi="Calibri"/>
          <w:color w:val="000000"/>
          <w:sz w:val="32"/>
          <w:szCs w:val="32"/>
        </w:rPr>
        <w:t xml:space="preserve"> </w:t>
      </w:r>
      <w:r>
        <w:rPr>
          <w:rFonts w:ascii="Calibri" w:eastAsia="Calibri" w:cs="Calibri" w:hAnsi="Calibri"/>
          <w:color w:val="000000"/>
          <w:sz w:val="32"/>
          <w:szCs w:val="32"/>
          <w:lang w:bidi="en-IN"/>
        </w:rPr>
        <w:t>the</w:t>
      </w:r>
      <w:r>
        <w:rPr>
          <w:rFonts w:ascii="Calibri" w:eastAsia="Calibri" w:cs="Calibri" w:hAnsi="Calibri"/>
          <w:color w:val="000000"/>
          <w:sz w:val="32"/>
          <w:szCs w:val="32"/>
        </w:rPr>
        <w:t xml:space="preserve"> </w:t>
      </w:r>
      <w:r>
        <w:rPr>
          <w:rFonts w:ascii="Calibri" w:eastAsia="Calibri" w:cs="Calibri" w:hAnsi="Calibri"/>
          <w:color w:val="000000"/>
          <w:sz w:val="32"/>
          <w:szCs w:val="32"/>
          <w:lang w:bidi="en-IN"/>
        </w:rPr>
        <w:t>"Password</w:t>
      </w:r>
      <w:r>
        <w:rPr>
          <w:rFonts w:ascii="Calibri" w:eastAsia="Calibri" w:cs="Calibri" w:hAnsi="Calibri"/>
          <w:color w:val="000000"/>
          <w:sz w:val="32"/>
          <w:szCs w:val="32"/>
        </w:rPr>
        <w:t xml:space="preserve"> </w:t>
      </w:r>
      <w:r>
        <w:rPr>
          <w:rFonts w:ascii="Calibri" w:eastAsia="Calibri" w:cs="Calibri" w:hAnsi="Calibri"/>
          <w:color w:val="000000"/>
          <w:sz w:val="32"/>
          <w:szCs w:val="32"/>
          <w:lang w:bidi="en-IN"/>
        </w:rPr>
        <w:t>Manger"</w:t>
      </w:r>
      <w:r>
        <w:rPr>
          <w:rFonts w:ascii="Calibri" w:eastAsia="Calibri" w:cs="Calibri" w:hAnsi="Calibri"/>
          <w:color w:val="000000"/>
          <w:sz w:val="32"/>
          <w:szCs w:val="32"/>
        </w:rPr>
        <w:t xml:space="preserve"> </w:t>
      </w:r>
      <w:r>
        <w:rPr>
          <w:rFonts w:ascii="Calibri" w:eastAsia="Calibri" w:cs="Calibri" w:hAnsi="Calibri"/>
          <w:color w:val="000000"/>
          <w:sz w:val="32"/>
          <w:szCs w:val="32"/>
          <w:lang w:bidi="en-IN"/>
        </w:rPr>
        <w:t>project</w:t>
      </w:r>
      <w:r>
        <w:rPr>
          <w:rFonts w:ascii="Calibri" w:eastAsia="Calibri" w:cs="Calibri" w:hAnsi="Calibri"/>
          <w:color w:val="000000"/>
          <w:sz w:val="32"/>
          <w:szCs w:val="32"/>
        </w:rPr>
        <w:t xml:space="preserve"> </w:t>
      </w:r>
      <w:r>
        <w:rPr>
          <w:rFonts w:ascii="Calibri" w:eastAsia="Calibri" w:cs="Calibri" w:hAnsi="Calibri"/>
          <w:color w:val="000000"/>
          <w:sz w:val="32"/>
          <w:szCs w:val="32"/>
          <w:lang w:bidi="en-IN"/>
        </w:rPr>
        <w:t>highlighted</w:t>
      </w:r>
      <w:r>
        <w:rPr>
          <w:rFonts w:ascii="Calibri" w:eastAsia="Calibri" w:cs="Calibri" w:hAnsi="Calibri"/>
          <w:color w:val="000000"/>
          <w:sz w:val="32"/>
          <w:szCs w:val="32"/>
        </w:rPr>
        <w:t xml:space="preserve"> </w:t>
      </w:r>
      <w:r>
        <w:rPr>
          <w:rFonts w:ascii="Calibri" w:eastAsia="Calibri" w:cs="Calibri" w:hAnsi="Calibri"/>
          <w:color w:val="000000"/>
          <w:sz w:val="32"/>
          <w:szCs w:val="32"/>
          <w:lang w:bidi="en-IN"/>
        </w:rPr>
        <w:t>the</w:t>
      </w:r>
      <w:r>
        <w:rPr>
          <w:rFonts w:ascii="Calibri" w:eastAsia="Calibri" w:cs="Calibri" w:hAnsi="Calibri"/>
          <w:color w:val="000000"/>
          <w:sz w:val="32"/>
          <w:szCs w:val="32"/>
        </w:rPr>
        <w:t xml:space="preserve"> </w:t>
      </w:r>
      <w:r>
        <w:rPr>
          <w:rFonts w:ascii="Calibri" w:eastAsia="Calibri" w:cs="Calibri" w:hAnsi="Calibri"/>
          <w:color w:val="000000"/>
          <w:sz w:val="32"/>
          <w:szCs w:val="32"/>
          <w:lang w:bidi="en-IN"/>
        </w:rPr>
        <w:t>importance</w:t>
      </w:r>
      <w:r>
        <w:rPr>
          <w:rFonts w:ascii="Calibri" w:eastAsia="Calibri" w:cs="Calibri" w:hAnsi="Calibri"/>
          <w:color w:val="000000"/>
          <w:sz w:val="32"/>
          <w:szCs w:val="32"/>
        </w:rPr>
        <w:t xml:space="preserve"> </w:t>
      </w:r>
      <w:r>
        <w:rPr>
          <w:rFonts w:ascii="Calibri" w:eastAsia="Calibri" w:cs="Calibri" w:hAnsi="Calibri"/>
          <w:color w:val="000000"/>
          <w:sz w:val="32"/>
          <w:szCs w:val="32"/>
          <w:lang w:bidi="en-IN"/>
        </w:rPr>
        <w:t>of</w:t>
      </w:r>
      <w:r>
        <w:rPr>
          <w:rFonts w:ascii="Calibri" w:eastAsia="Calibri" w:cs="Calibri" w:hAnsi="Calibri"/>
          <w:color w:val="000000"/>
          <w:sz w:val="32"/>
          <w:szCs w:val="32"/>
        </w:rPr>
        <w:t xml:space="preserve"> </w:t>
      </w:r>
      <w:r>
        <w:rPr>
          <w:rFonts w:ascii="Calibri" w:eastAsia="Calibri" w:cs="Calibri" w:hAnsi="Calibri"/>
          <w:color w:val="000000"/>
          <w:sz w:val="32"/>
          <w:szCs w:val="32"/>
          <w:lang w:bidi="en-IN"/>
        </w:rPr>
        <w:t>data</w:t>
      </w:r>
      <w:r>
        <w:rPr>
          <w:rFonts w:ascii="Calibri" w:eastAsia="Calibri" w:cs="Calibri" w:hAnsi="Calibri"/>
          <w:color w:val="000000"/>
          <w:sz w:val="32"/>
          <w:szCs w:val="32"/>
        </w:rPr>
        <w:t xml:space="preserve"> </w:t>
      </w:r>
      <w:r>
        <w:rPr>
          <w:rFonts w:ascii="Calibri" w:eastAsia="Calibri" w:cs="Calibri" w:hAnsi="Calibri"/>
          <w:color w:val="000000"/>
          <w:sz w:val="32"/>
          <w:szCs w:val="32"/>
          <w:lang w:bidi="en-IN"/>
        </w:rPr>
        <w:t>security</w:t>
      </w:r>
      <w:r>
        <w:rPr>
          <w:rFonts w:ascii="Calibri" w:eastAsia="Calibri" w:cs="Calibri" w:hAnsi="Calibri"/>
          <w:color w:val="000000"/>
          <w:sz w:val="32"/>
          <w:szCs w:val="32"/>
        </w:rPr>
        <w:t xml:space="preserve"> </w:t>
      </w:r>
      <w:r>
        <w:rPr>
          <w:rFonts w:ascii="Calibri" w:eastAsia="Calibri" w:cs="Calibri" w:hAnsi="Calibri"/>
          <w:color w:val="000000"/>
          <w:spacing w:val="1"/>
          <w:sz w:val="32"/>
          <w:szCs w:val="32"/>
          <w:lang w:bidi="en-IN"/>
        </w:rPr>
        <w:t>and</w:t>
      </w:r>
      <w:r>
        <w:rPr>
          <w:rFonts w:ascii="Calibri" w:eastAsia="Calibri" w:cs="Calibri" w:hAnsi="Calibri"/>
          <w:color w:val="000000"/>
          <w:sz w:val="32"/>
          <w:szCs w:val="32"/>
        </w:rPr>
        <w:t xml:space="preserve"> </w:t>
      </w:r>
      <w:r>
        <w:rPr>
          <w:rFonts w:ascii="Calibri" w:eastAsia="Calibri" w:cs="Calibri" w:hAnsi="Calibri"/>
          <w:color w:val="000000"/>
          <w:sz w:val="32"/>
          <w:szCs w:val="32"/>
          <w:lang w:bidi="en-IN"/>
        </w:rPr>
        <w:t>it</w:t>
      </w:r>
      <w:r>
        <w:rPr>
          <w:rFonts w:ascii="Calibri" w:eastAsia="Calibri" w:cs="Calibri" w:hAnsi="Calibri"/>
          <w:color w:val="000000"/>
          <w:sz w:val="32"/>
          <w:szCs w:val="32"/>
        </w:rPr>
        <w:t xml:space="preserve"> </w:t>
      </w:r>
      <w:r>
        <w:rPr>
          <w:rFonts w:ascii="Calibri" w:eastAsia="Calibri" w:cs="Calibri" w:hAnsi="Calibri"/>
          <w:color w:val="000000"/>
          <w:sz w:val="32"/>
          <w:szCs w:val="32"/>
          <w:lang w:bidi="en-IN"/>
        </w:rPr>
        <w:t>is</w:t>
      </w:r>
      <w:r>
        <w:rPr>
          <w:rFonts w:ascii="Calibri" w:eastAsia="Calibri" w:cs="Calibri" w:hAnsi="Calibri"/>
          <w:color w:val="000000"/>
          <w:sz w:val="32"/>
          <w:szCs w:val="32"/>
        </w:rPr>
        <w:t xml:space="preserve"> </w:t>
      </w:r>
      <w:r>
        <w:rPr>
          <w:rFonts w:ascii="Calibri" w:eastAsia="Calibri" w:cs="Calibri" w:hAnsi="Calibri"/>
          <w:color w:val="000000"/>
          <w:sz w:val="32"/>
          <w:szCs w:val="32"/>
          <w:lang w:bidi="en-IN"/>
        </w:rPr>
        <w:t>a</w:t>
      </w:r>
      <w:r>
        <w:rPr>
          <w:rFonts w:ascii="Calibri" w:eastAsia="Calibri" w:cs="Calibri" w:hAnsi="Calibri"/>
          <w:color w:val="000000"/>
          <w:sz w:val="32"/>
          <w:szCs w:val="32"/>
        </w:rPr>
        <w:t xml:space="preserve"> </w:t>
      </w:r>
      <w:r>
        <w:rPr>
          <w:rFonts w:ascii="Calibri" w:eastAsia="Calibri" w:cs="Calibri" w:hAnsi="Calibri"/>
          <w:color w:val="000000"/>
          <w:sz w:val="32"/>
          <w:szCs w:val="32"/>
          <w:lang w:bidi="en-IN"/>
        </w:rPr>
        <w:t>real-world</w:t>
      </w:r>
      <w:r>
        <w:rPr>
          <w:rFonts w:ascii="Calibri" w:eastAsia="Calibri" w:cs="Calibri" w:hAnsi="Calibri"/>
          <w:color w:val="000000"/>
          <w:sz w:val="32"/>
          <w:szCs w:val="32"/>
        </w:rPr>
        <w:t xml:space="preserve"> </w:t>
      </w:r>
      <w:r>
        <w:rPr>
          <w:rFonts w:ascii="Calibri" w:eastAsia="Calibri" w:cs="Calibri" w:hAnsi="Calibri"/>
          <w:color w:val="000000"/>
          <w:sz w:val="32"/>
          <w:szCs w:val="32"/>
          <w:lang w:bidi="en-IN"/>
        </w:rPr>
        <w:t>application.</w:t>
      </w:r>
      <w:r>
        <w:rPr>
          <w:rFonts w:ascii="Calibri" w:eastAsia="Calibri" w:cs="Calibri" w:hAnsi="Calibri"/>
          <w:color w:val="000000"/>
          <w:sz w:val="32"/>
          <w:szCs w:val="32"/>
        </w:rPr>
        <w:t xml:space="preserve"> </w:t>
      </w:r>
      <w:r>
        <w:rPr>
          <w:rFonts w:ascii="Calibri" w:eastAsia="Calibri" w:cs="Calibri" w:hAnsi="Calibri"/>
          <w:color w:val="000000"/>
          <w:sz w:val="32"/>
          <w:szCs w:val="32"/>
          <w:lang w:bidi="en-IN"/>
        </w:rPr>
        <w:t>These</w:t>
      </w:r>
      <w:r>
        <w:rPr>
          <w:rFonts w:ascii="Calibri" w:eastAsia="Calibri" w:cs="Calibri" w:hAnsi="Calibri"/>
          <w:color w:val="000000"/>
          <w:sz w:val="32"/>
          <w:szCs w:val="32"/>
        </w:rPr>
        <w:t xml:space="preserve"> </w:t>
      </w:r>
      <w:r>
        <w:rPr>
          <w:rFonts w:ascii="Calibri" w:eastAsia="Calibri" w:cs="Calibri" w:hAnsi="Calibri"/>
          <w:color w:val="000000"/>
          <w:sz w:val="32"/>
          <w:szCs w:val="32"/>
          <w:lang w:bidi="en-IN"/>
        </w:rPr>
        <w:t>insights</w:t>
      </w:r>
      <w:r>
        <w:rPr>
          <w:rFonts w:ascii="Calibri" w:eastAsia="Calibri" w:cs="Calibri" w:hAnsi="Calibri"/>
          <w:color w:val="000000"/>
          <w:sz w:val="32"/>
          <w:szCs w:val="32"/>
        </w:rPr>
        <w:t xml:space="preserve"> </w:t>
      </w:r>
      <w:r>
        <w:rPr>
          <w:rFonts w:ascii="Calibri" w:eastAsia="Calibri" w:cs="Calibri" w:hAnsi="Calibri"/>
          <w:color w:val="000000"/>
          <w:sz w:val="32"/>
          <w:szCs w:val="32"/>
          <w:lang w:bidi="en-IN"/>
        </w:rPr>
        <w:t>will</w:t>
      </w:r>
      <w:r>
        <w:rPr>
          <w:rFonts w:ascii="Calibri" w:eastAsia="Calibri" w:cs="Calibri" w:hAnsi="Calibri"/>
          <w:color w:val="000000"/>
          <w:sz w:val="32"/>
          <w:szCs w:val="32"/>
        </w:rPr>
        <w:t xml:space="preserve"> </w:t>
      </w:r>
      <w:r>
        <w:rPr>
          <w:rFonts w:ascii="Calibri" w:eastAsia="Calibri" w:cs="Calibri" w:hAnsi="Calibri"/>
          <w:color w:val="000000"/>
          <w:sz w:val="32"/>
          <w:szCs w:val="32"/>
          <w:lang w:bidi="en-IN"/>
        </w:rPr>
        <w:t>guide</w:t>
      </w:r>
      <w:r>
        <w:rPr>
          <w:rFonts w:ascii="Calibri" w:eastAsia="Calibri" w:cs="Calibri" w:hAnsi="Calibri"/>
          <w:color w:val="000000"/>
          <w:sz w:val="32"/>
          <w:szCs w:val="32"/>
        </w:rPr>
        <w:t xml:space="preserve"> </w:t>
      </w:r>
      <w:r>
        <w:rPr>
          <w:rFonts w:ascii="Calibri" w:eastAsia="Calibri" w:cs="Calibri" w:hAnsi="Calibri"/>
          <w:color w:val="000000"/>
          <w:spacing w:val="1"/>
          <w:sz w:val="32"/>
          <w:szCs w:val="32"/>
          <w:lang w:bidi="en-IN"/>
        </w:rPr>
        <w:t>us</w:t>
      </w:r>
      <w:r>
        <w:rPr>
          <w:rFonts w:ascii="Calibri" w:eastAsia="Calibri" w:cs="Calibri" w:hAnsi="Calibri"/>
          <w:color w:val="000000"/>
          <w:sz w:val="32"/>
          <w:szCs w:val="32"/>
        </w:rPr>
        <w:t xml:space="preserve"> </w:t>
      </w:r>
      <w:r>
        <w:rPr>
          <w:rFonts w:ascii="Calibri" w:eastAsia="Calibri" w:cs="Calibri" w:hAnsi="Calibri"/>
          <w:color w:val="000000"/>
          <w:sz w:val="32"/>
          <w:szCs w:val="32"/>
          <w:lang w:bidi="en-IN"/>
        </w:rPr>
        <w:t>in</w:t>
      </w:r>
      <w:r>
        <w:rPr>
          <w:rFonts w:ascii="Calibri" w:eastAsia="Calibri" w:cs="Calibri" w:hAnsi="Calibri"/>
          <w:color w:val="000000"/>
          <w:sz w:val="32"/>
          <w:szCs w:val="32"/>
        </w:rPr>
        <w:t xml:space="preserve"> </w:t>
      </w:r>
      <w:r>
        <w:rPr>
          <w:rFonts w:ascii="Calibri" w:eastAsia="Calibri" w:cs="Calibri" w:hAnsi="Calibri"/>
          <w:color w:val="000000"/>
          <w:sz w:val="32"/>
          <w:szCs w:val="32"/>
          <w:lang w:bidi="en-IN"/>
        </w:rPr>
        <w:t>future</w:t>
      </w:r>
      <w:r>
        <w:rPr>
          <w:rFonts w:ascii="Calibri" w:eastAsia="Calibri" w:cs="Calibri" w:hAnsi="Calibri"/>
          <w:color w:val="000000"/>
          <w:sz w:val="32"/>
          <w:szCs w:val="32"/>
        </w:rPr>
        <w:t xml:space="preserve"> </w:t>
      </w:r>
      <w:r>
        <w:rPr>
          <w:rFonts w:ascii="Calibri" w:eastAsia="Calibri" w:cs="Calibri" w:hAnsi="Calibri"/>
          <w:color w:val="000000"/>
          <w:sz w:val="32"/>
          <w:szCs w:val="32"/>
          <w:lang w:bidi="en-IN"/>
        </w:rPr>
        <w:t>projects</w:t>
      </w:r>
      <w:r>
        <w:rPr>
          <w:rFonts w:ascii="Calibri" w:eastAsia="Calibri" w:cs="Calibri" w:hAnsi="Calibri"/>
          <w:color w:val="000000"/>
          <w:sz w:val="32"/>
          <w:szCs w:val="32"/>
        </w:rPr>
        <w:t xml:space="preserve"> </w:t>
      </w:r>
      <w:r>
        <w:rPr>
          <w:rFonts w:ascii="Calibri" w:eastAsia="Calibri" w:cs="Calibri" w:hAnsi="Calibri"/>
          <w:color w:val="000000"/>
          <w:spacing w:val="1"/>
          <w:sz w:val="32"/>
          <w:szCs w:val="32"/>
          <w:lang w:bidi="en-IN"/>
        </w:rPr>
        <w:t>and</w:t>
      </w:r>
      <w:r>
        <w:rPr>
          <w:rFonts w:ascii="Calibri" w:eastAsia="Calibri" w:cs="Calibri" w:hAnsi="Calibri"/>
          <w:color w:val="000000"/>
          <w:sz w:val="32"/>
          <w:szCs w:val="32"/>
        </w:rPr>
        <w:t xml:space="preserve"> </w:t>
      </w:r>
      <w:r>
        <w:rPr>
          <w:rFonts w:ascii="Calibri" w:eastAsia="Calibri" w:cs="Calibri" w:hAnsi="Calibri"/>
          <w:color w:val="000000"/>
          <w:sz w:val="32"/>
          <w:szCs w:val="32"/>
          <w:lang w:bidi="en-IN"/>
        </w:rPr>
        <w:t>contribute</w:t>
      </w:r>
      <w:r>
        <w:rPr>
          <w:rFonts w:ascii="Calibri" w:eastAsia="Calibri" w:cs="Calibri" w:hAnsi="Calibri"/>
          <w:color w:val="000000"/>
          <w:sz w:val="32"/>
          <w:szCs w:val="32"/>
        </w:rPr>
        <w:t xml:space="preserve"> </w:t>
      </w:r>
      <w:r>
        <w:rPr>
          <w:rFonts w:ascii="Calibri" w:eastAsia="Calibri" w:cs="Calibri" w:hAnsi="Calibri"/>
          <w:color w:val="000000"/>
          <w:sz w:val="32"/>
          <w:szCs w:val="32"/>
          <w:lang w:bidi="en-IN"/>
        </w:rPr>
        <w:t>to</w:t>
      </w:r>
      <w:r>
        <w:rPr>
          <w:rFonts w:ascii="Calibri" w:eastAsia="Calibri" w:cs="Calibri" w:hAnsi="Calibri"/>
          <w:color w:val="000000"/>
          <w:sz w:val="32"/>
          <w:szCs w:val="32"/>
        </w:rPr>
        <w:t xml:space="preserve"> </w:t>
      </w:r>
      <w:r>
        <w:rPr>
          <w:rFonts w:ascii="Calibri" w:eastAsia="Calibri" w:cs="Calibri" w:hAnsi="Calibri"/>
          <w:color w:val="000000"/>
          <w:sz w:val="32"/>
          <w:szCs w:val="32"/>
          <w:lang w:bidi="en-IN"/>
        </w:rPr>
        <w:t>our</w:t>
      </w:r>
      <w:r>
        <w:rPr>
          <w:rFonts w:ascii="Calibri" w:eastAsia="Calibri" w:cs="Calibri" w:hAnsi="Calibri"/>
          <w:color w:val="000000"/>
          <w:sz w:val="32"/>
          <w:szCs w:val="32"/>
        </w:rPr>
        <w:t xml:space="preserve"> </w:t>
      </w:r>
      <w:r>
        <w:rPr>
          <w:rFonts w:ascii="Calibri" w:eastAsia="Calibri" w:cs="Calibri" w:hAnsi="Calibri"/>
          <w:color w:val="000000"/>
          <w:sz w:val="32"/>
          <w:szCs w:val="32"/>
          <w:lang w:bidi="en-IN"/>
        </w:rPr>
        <w:t>professional</w:t>
      </w:r>
      <w:r>
        <w:rPr>
          <w:rFonts w:ascii="Calibri" w:eastAsia="Calibri" w:cs="Calibri" w:hAnsi="Calibri"/>
          <w:color w:val="000000"/>
          <w:sz w:val="32"/>
          <w:szCs w:val="32"/>
        </w:rPr>
        <w:t xml:space="preserve"> </w:t>
      </w:r>
      <w:r>
        <w:rPr>
          <w:rFonts w:ascii="Calibri" w:eastAsia="Calibri" w:cs="Calibri" w:hAnsi="Calibri"/>
          <w:color w:val="000000"/>
          <w:sz w:val="32"/>
          <w:szCs w:val="32"/>
          <w:lang w:bidi="en-IN"/>
        </w:rPr>
        <w:t>growth.</w:t>
      </w:r>
      <w:r>
        <w:rPr>
          <w:rFonts w:ascii="Calibri" w:eastAsia="Calibri" w:cs="Calibri" w:hAnsi="Calibri"/>
          <w:color w:val="000000"/>
          <w:sz w:val="32"/>
          <w:szCs w:val="32"/>
        </w:rPr>
        <w:t xml:space="preserve"> </w:t>
      </w:r>
    </w:p>
    <w:p>
      <w:pPr>
        <w:spacing w:before="1308" w:line="894" w:lineRule="atLeast"/>
        <w:ind w:right="-200"/>
        <w:jc w:val="both"/>
        <w:rPr>
          <w:rFonts w:ascii="Book Antiqua" w:eastAsia="Book Antiqua" w:cs="Book Antiqua" w:hAnsi="Book Antiqua"/>
          <w:sz w:val="72"/>
          <w:szCs w:val="72"/>
        </w:rPr>
      </w:pPr>
      <w:r>
        <w:rPr>
          <w:rFonts w:ascii="Book Antiqua" w:eastAsia="Book Antiqua" w:cs="Book Antiqua" w:hAnsi="Book Antiqua"/>
          <w:color w:val="0070C0"/>
          <w:sz w:val="72"/>
          <w:szCs w:val="72"/>
          <w:lang w:bidi="en-IN"/>
        </w:rPr>
        <w:t>Code</w:t>
      </w:r>
      <w:r>
        <w:rPr>
          <w:rFonts w:ascii="Book Antiqua" w:eastAsia="Book Antiqua" w:cs="Book Antiqua" w:hAnsi="Book Antiqua"/>
          <w:color w:val="0070C0"/>
          <w:sz w:val="72"/>
          <w:szCs w:val="72"/>
        </w:rPr>
        <w:t xml:space="preserve"> </w:t>
      </w:r>
      <w:r>
        <w:rPr>
          <w:rFonts w:ascii="Book Antiqua" w:eastAsia="Book Antiqua" w:cs="Book Antiqua" w:hAnsi="Book Antiqua"/>
          <w:color w:val="0070C0"/>
          <w:sz w:val="72"/>
          <w:szCs w:val="72"/>
          <w:lang w:bidi="en-IN"/>
        </w:rPr>
        <w:t>progress</w:t>
      </w:r>
      <w:r>
        <w:rPr>
          <w:rFonts w:ascii="Book Antiqua" w:eastAsia="Book Antiqua" w:cs="Book Antiqua" w:hAnsi="Book Antiqua"/>
          <w:color w:val="0070C0"/>
          <w:sz w:val="72"/>
          <w:szCs w:val="72"/>
        </w:rPr>
        <w:t xml:space="preserve"> </w:t>
      </w:r>
    </w:p>
    <w:p>
      <w:pPr>
        <w:spacing w:before="633" w:line="210" w:lineRule="atLeast"/>
        <w:ind w:left="150" w:right="-200"/>
        <w:jc w:val="both"/>
        <w:rPr>
          <w:rFonts w:ascii="Consolas" w:eastAsia="Consolas" w:cs="Consolas" w:hAnsi="Consolas"/>
          <w:sz w:val="18"/>
          <w:szCs w:val="18"/>
        </w:rPr>
      </w:pPr>
      <w:r>
        <w:rPr>
          <w:rFonts w:ascii="Consolas" w:eastAsia="Consolas" w:cs="Consolas" w:hAnsi="Consolas"/>
          <w:color w:val="1F2328"/>
          <w:sz w:val="18"/>
          <w:szCs w:val="18"/>
          <w:lang w:bidi="en-IN"/>
        </w:rPr>
        <w:t>from</w:t>
      </w:r>
      <w:r>
        <w:rPr>
          <w:rFonts w:ascii="Consolas" w:eastAsia="Consolas" w:cs="Consolas" w:hAnsi="Consolas"/>
          <w:color w:val="1F2328"/>
          <w:sz w:val="18"/>
          <w:szCs w:val="18"/>
        </w:rPr>
        <w:t xml:space="preserve"> </w:t>
      </w:r>
      <w:r>
        <w:rPr>
          <w:rFonts w:ascii="Consolas" w:eastAsia="Consolas" w:cs="Consolas" w:hAnsi="Consolas"/>
          <w:color w:val="1F2328"/>
          <w:sz w:val="18"/>
          <w:szCs w:val="18"/>
          <w:lang w:bidi="en-IN"/>
        </w:rPr>
        <w:t>getpass</w:t>
      </w:r>
      <w:r>
        <w:rPr>
          <w:rFonts w:ascii="Consolas" w:eastAsia="Consolas" w:cs="Consolas" w:hAnsi="Consolas"/>
          <w:color w:val="1F2328"/>
          <w:sz w:val="18"/>
          <w:szCs w:val="18"/>
        </w:rPr>
        <w:t xml:space="preserve"> </w:t>
      </w:r>
      <w:r>
        <w:rPr>
          <w:rFonts w:ascii="Consolas" w:eastAsia="Consolas" w:cs="Consolas" w:hAnsi="Consolas"/>
          <w:color w:val="1F2328"/>
          <w:sz w:val="18"/>
          <w:szCs w:val="18"/>
          <w:lang w:bidi="en-IN"/>
        </w:rPr>
        <w:t>import</w:t>
      </w:r>
      <w:r>
        <w:rPr>
          <w:rFonts w:ascii="Consolas" w:eastAsia="Consolas" w:cs="Consolas" w:hAnsi="Consolas"/>
          <w:color w:val="1F2328"/>
          <w:sz w:val="18"/>
          <w:szCs w:val="18"/>
        </w:rPr>
        <w:t xml:space="preserve"> </w:t>
      </w:r>
      <w:r>
        <w:rPr>
          <w:rFonts w:ascii="Consolas" w:eastAsia="Consolas" w:cs="Consolas" w:hAnsi="Consolas"/>
          <w:color w:val="1F2328"/>
          <w:sz w:val="18"/>
          <w:szCs w:val="18"/>
          <w:lang w:bidi="en-IN"/>
        </w:rPr>
        <w:t>getpass</w:t>
      </w:r>
      <w:r>
        <w:rPr>
          <w:rFonts w:ascii="Consolas" w:eastAsia="Consolas" w:cs="Consolas" w:hAnsi="Consolas"/>
          <w:color w:val="1F2328"/>
          <w:sz w:val="18"/>
          <w:szCs w:val="18"/>
        </w:rPr>
        <w:t xml:space="preserve"> </w:t>
      </w:r>
    </w:p>
    <w:p>
      <w:pPr>
        <w:spacing w:before="1" w:line="390" w:lineRule="atLeast"/>
        <w:ind w:left="150" w:right="4828"/>
        <w:rPr>
          <w:rFonts w:ascii="Consolas" w:eastAsia="Consolas" w:cs="Consolas" w:hAnsi="Consolas"/>
          <w:sz w:val="18"/>
          <w:szCs w:val="18"/>
        </w:rPr>
      </w:pPr>
      <w:r>
        <w:rPr>
          <w:rFonts w:ascii="Consolas" w:eastAsia="Consolas" w:cs="Consolas" w:hAnsi="Consolas"/>
          <w:color w:val="1F2328"/>
          <w:sz w:val="18"/>
          <w:szCs w:val="18"/>
          <w:lang w:bidi="en-IN"/>
        </w:rPr>
        <w:t>from</w:t>
      </w:r>
      <w:r>
        <w:rPr>
          <w:rFonts w:ascii="Consolas" w:eastAsia="Consolas" w:cs="Consolas" w:hAnsi="Consolas"/>
          <w:color w:val="1F2328"/>
          <w:sz w:val="18"/>
          <w:szCs w:val="18"/>
        </w:rPr>
        <w:t xml:space="preserve"> </w:t>
      </w:r>
      <w:r>
        <w:rPr>
          <w:rFonts w:ascii="Consolas" w:eastAsia="Consolas" w:cs="Consolas" w:hAnsi="Consolas"/>
          <w:color w:val="1F2328"/>
          <w:sz w:val="18"/>
          <w:szCs w:val="18"/>
          <w:lang w:bidi="en-IN"/>
        </w:rPr>
        <w:t>Crypto</w:t>
      </w:r>
      <w:r>
        <w:rPr>
          <w:rFonts w:ascii="Consolas" w:eastAsia="Consolas" w:cs="Consolas" w:hAnsi="Consolas"/>
          <w:color w:val="1F2328"/>
          <w:sz w:val="18"/>
          <w:szCs w:val="18"/>
        </w:rPr>
        <w:t xml:space="preserve"> </w:t>
      </w:r>
      <w:r>
        <w:rPr>
          <w:rFonts w:ascii="Consolas" w:eastAsia="Consolas" w:cs="Consolas" w:hAnsi="Consolas"/>
          <w:color w:val="1F2328"/>
          <w:sz w:val="18"/>
          <w:szCs w:val="18"/>
          <w:lang w:bidi="en-IN"/>
        </w:rPr>
        <w:t>Protocol</w:t>
      </w:r>
      <w:r>
        <w:rPr>
          <w:rFonts w:ascii="Consolas" w:eastAsia="Consolas" w:cs="Consolas" w:hAnsi="Consolas"/>
          <w:color w:val="1F2328"/>
          <w:sz w:val="18"/>
          <w:szCs w:val="18"/>
        </w:rPr>
        <w:t xml:space="preserve"> </w:t>
      </w:r>
      <w:r>
        <w:rPr>
          <w:rFonts w:ascii="Consolas" w:eastAsia="Consolas" w:cs="Consolas" w:hAnsi="Consolas"/>
          <w:color w:val="1F2328"/>
          <w:sz w:val="18"/>
          <w:szCs w:val="18"/>
          <w:lang w:bidi="en-IN"/>
        </w:rPr>
        <w:t>KDF</w:t>
      </w:r>
      <w:r>
        <w:rPr>
          <w:rFonts w:ascii="Consolas" w:eastAsia="Consolas" w:cs="Consolas" w:hAnsi="Consolas"/>
          <w:color w:val="1F2328"/>
          <w:sz w:val="18"/>
          <w:szCs w:val="18"/>
        </w:rPr>
        <w:t xml:space="preserve"> </w:t>
      </w:r>
      <w:r>
        <w:rPr>
          <w:rFonts w:ascii="Consolas" w:eastAsia="Consolas" w:cs="Consolas" w:hAnsi="Consolas"/>
          <w:color w:val="1F2328"/>
          <w:sz w:val="18"/>
          <w:szCs w:val="18"/>
          <w:lang w:bidi="en-IN"/>
        </w:rPr>
        <w:t>import</w:t>
      </w:r>
      <w:r>
        <w:rPr>
          <w:rFonts w:ascii="Consolas" w:eastAsia="Consolas" w:cs="Consolas" w:hAnsi="Consolas"/>
          <w:color w:val="1F2328"/>
          <w:sz w:val="18"/>
          <w:szCs w:val="18"/>
        </w:rPr>
        <w:t xml:space="preserve"> </w:t>
      </w:r>
      <w:r>
        <w:rPr>
          <w:rFonts w:ascii="Consolas" w:eastAsia="Consolas" w:cs="Consolas" w:hAnsi="Consolas"/>
          <w:color w:val="1F2328"/>
          <w:sz w:val="18"/>
          <w:szCs w:val="18"/>
          <w:lang w:bidi="en-IN"/>
        </w:rPr>
        <w:t>PBKDF2</w:t>
      </w:r>
      <w:r>
        <w:rPr>
          <w:rFonts w:ascii="Consolas" w:eastAsia="Consolas" w:cs="Consolas" w:hAnsi="Consolas"/>
          <w:color w:val="1F2328"/>
          <w:sz w:val="18"/>
          <w:szCs w:val="18"/>
        </w:rPr>
        <w:t xml:space="preserve"> </w:t>
      </w:r>
      <w:r>
        <w:rPr>
          <w:rFonts w:ascii="Consolas" w:eastAsia="Consolas" w:cs="Consolas" w:hAnsi="Consolas"/>
          <w:color w:val="1F2328"/>
          <w:sz w:val="18"/>
          <w:szCs w:val="18"/>
          <w:lang w:bidi="en-IN"/>
        </w:rPr>
        <w:t>from</w:t>
      </w:r>
      <w:r>
        <w:rPr>
          <w:rFonts w:ascii="Consolas" w:eastAsia="Consolas" w:cs="Consolas" w:hAnsi="Consolas"/>
          <w:color w:val="1F2328"/>
          <w:sz w:val="18"/>
          <w:szCs w:val="18"/>
        </w:rPr>
        <w:t xml:space="preserve"> </w:t>
      </w:r>
      <w:r>
        <w:rPr>
          <w:rFonts w:ascii="Consolas" w:eastAsia="Consolas" w:cs="Consolas" w:hAnsi="Consolas"/>
          <w:color w:val="1F2328"/>
          <w:sz w:val="18"/>
          <w:szCs w:val="18"/>
          <w:lang w:bidi="en-IN"/>
        </w:rPr>
        <w:t>Crypto.Hash</w:t>
      </w:r>
      <w:r>
        <w:rPr>
          <w:rFonts w:ascii="Consolas" w:eastAsia="Consolas" w:cs="Consolas" w:hAnsi="Consolas"/>
          <w:color w:val="1F2328"/>
          <w:sz w:val="18"/>
          <w:szCs w:val="18"/>
        </w:rPr>
        <w:t xml:space="preserve"> </w:t>
      </w:r>
      <w:r>
        <w:rPr>
          <w:rFonts w:ascii="Consolas" w:eastAsia="Consolas" w:cs="Consolas" w:hAnsi="Consolas"/>
          <w:color w:val="1F2328"/>
          <w:sz w:val="18"/>
          <w:szCs w:val="18"/>
          <w:lang w:bidi="en-IN"/>
        </w:rPr>
        <w:t>import</w:t>
      </w:r>
      <w:r>
        <w:rPr>
          <w:rFonts w:ascii="Consolas" w:eastAsia="Consolas" w:cs="Consolas" w:hAnsi="Consolas"/>
          <w:color w:val="1F2328"/>
          <w:sz w:val="18"/>
          <w:szCs w:val="18"/>
        </w:rPr>
        <w:t xml:space="preserve"> </w:t>
      </w:r>
      <w:r>
        <w:rPr>
          <w:rFonts w:ascii="Consolas" w:eastAsia="Consolas" w:cs="Consolas" w:hAnsi="Consolas"/>
          <w:color w:val="1F2328"/>
          <w:sz w:val="18"/>
          <w:szCs w:val="18"/>
          <w:lang w:bidi="en-IN"/>
        </w:rPr>
        <w:t>SHA512</w:t>
      </w:r>
      <w:r>
        <w:rPr>
          <w:rFonts w:ascii="Consolas" w:eastAsia="Consolas" w:cs="Consolas" w:hAnsi="Consolas"/>
          <w:color w:val="1F2328"/>
          <w:sz w:val="18"/>
          <w:szCs w:val="18"/>
        </w:rPr>
        <w:t xml:space="preserve"> </w:t>
      </w:r>
    </w:p>
    <w:p>
      <w:pPr>
        <w:spacing w:before="1" w:line="390" w:lineRule="atLeast"/>
        <w:ind w:left="150" w:right="4437"/>
        <w:rPr>
          <w:rFonts w:ascii="Consolas" w:eastAsia="Consolas" w:cs="Consolas" w:hAnsi="Consolas"/>
          <w:sz w:val="18"/>
          <w:szCs w:val="18"/>
        </w:rPr>
      </w:pPr>
      <w:r>
        <w:rPr>
          <w:rFonts w:ascii="Consolas" w:eastAsia="Consolas" w:cs="Consolas" w:hAnsi="Consolas"/>
          <w:color w:val="1F2328"/>
          <w:sz w:val="18"/>
          <w:szCs w:val="18"/>
          <w:lang w:bidi="en-IN"/>
        </w:rPr>
        <w:t>from</w:t>
      </w:r>
      <w:r>
        <w:rPr>
          <w:rFonts w:ascii="Consolas" w:eastAsia="Consolas" w:cs="Consolas" w:hAnsi="Consolas"/>
          <w:color w:val="1F2328"/>
          <w:sz w:val="18"/>
          <w:szCs w:val="18"/>
        </w:rPr>
        <w:t xml:space="preserve"> </w:t>
      </w:r>
      <w:r>
        <w:rPr>
          <w:rFonts w:ascii="Consolas" w:eastAsia="Consolas" w:cs="Consolas" w:hAnsi="Consolas"/>
          <w:color w:val="1F2328"/>
          <w:sz w:val="18"/>
          <w:szCs w:val="18"/>
          <w:lang w:bidi="en-IN"/>
        </w:rPr>
        <w:t>Crypto</w:t>
      </w:r>
      <w:r>
        <w:rPr>
          <w:rFonts w:ascii="Consolas" w:eastAsia="Consolas" w:cs="Consolas" w:hAnsi="Consolas"/>
          <w:color w:val="1F2328"/>
          <w:sz w:val="18"/>
          <w:szCs w:val="18"/>
        </w:rPr>
        <w:t xml:space="preserve"> </w:t>
      </w:r>
      <w:r>
        <w:rPr>
          <w:rFonts w:ascii="Consolas" w:eastAsia="Consolas" w:cs="Consolas" w:hAnsi="Consolas"/>
          <w:color w:val="1F2328"/>
          <w:sz w:val="18"/>
          <w:szCs w:val="18"/>
          <w:lang w:bidi="en-IN"/>
        </w:rPr>
        <w:t>Random</w:t>
      </w:r>
      <w:r>
        <w:rPr>
          <w:rFonts w:ascii="Consolas" w:eastAsia="Consolas" w:cs="Consolas" w:hAnsi="Consolas"/>
          <w:color w:val="1F2328"/>
          <w:sz w:val="18"/>
          <w:szCs w:val="18"/>
        </w:rPr>
        <w:t xml:space="preserve"> </w:t>
      </w:r>
      <w:r>
        <w:rPr>
          <w:rFonts w:ascii="Consolas" w:eastAsia="Consolas" w:cs="Consolas" w:hAnsi="Consolas"/>
          <w:color w:val="1F2328"/>
          <w:sz w:val="18"/>
          <w:szCs w:val="18"/>
          <w:lang w:bidi="en-IN"/>
        </w:rPr>
        <w:t>Import</w:t>
      </w:r>
      <w:r>
        <w:rPr>
          <w:rFonts w:ascii="Consolas" w:eastAsia="Consolas" w:cs="Consolas" w:hAnsi="Consolas"/>
          <w:color w:val="1F2328"/>
          <w:sz w:val="18"/>
          <w:szCs w:val="18"/>
        </w:rPr>
        <w:t xml:space="preserve"> </w:t>
      </w:r>
      <w:r>
        <w:rPr>
          <w:rFonts w:ascii="Consolas" w:eastAsia="Consolas" w:cs="Consolas" w:hAnsi="Consolas"/>
          <w:color w:val="1F2328"/>
          <w:sz w:val="18"/>
          <w:szCs w:val="18"/>
          <w:lang w:bidi="en-IN"/>
        </w:rPr>
        <w:t>get</w:t>
      </w:r>
      <w:r>
        <w:rPr>
          <w:rFonts w:ascii="Consolas" w:eastAsia="Consolas" w:cs="Consolas" w:hAnsi="Consolas"/>
          <w:color w:val="1F2328"/>
          <w:sz w:val="18"/>
          <w:szCs w:val="18"/>
        </w:rPr>
        <w:t xml:space="preserve"> </w:t>
      </w:r>
      <w:r>
        <w:rPr>
          <w:rFonts w:ascii="Consolas" w:eastAsia="Consolas" w:cs="Consolas" w:hAnsi="Consolas"/>
          <w:color w:val="1F2328"/>
          <w:sz w:val="18"/>
          <w:szCs w:val="18"/>
          <w:lang w:bidi="en-IN"/>
        </w:rPr>
        <w:t>random</w:t>
      </w:r>
      <w:r>
        <w:rPr>
          <w:rFonts w:ascii="Consolas" w:eastAsia="Consolas" w:cs="Consolas" w:hAnsi="Consolas"/>
          <w:color w:val="1F2328"/>
          <w:sz w:val="18"/>
          <w:szCs w:val="18"/>
        </w:rPr>
        <w:t xml:space="preserve"> </w:t>
      </w:r>
      <w:r>
        <w:rPr>
          <w:rFonts w:ascii="Consolas" w:eastAsia="Consolas" w:cs="Consolas" w:hAnsi="Consolas"/>
          <w:color w:val="1F2328"/>
          <w:sz w:val="18"/>
          <w:szCs w:val="18"/>
          <w:lang w:bidi="en-IN"/>
        </w:rPr>
        <w:t>bytes</w:t>
      </w:r>
      <w:r>
        <w:rPr>
          <w:rFonts w:ascii="Consolas" w:eastAsia="Consolas" w:cs="Consolas" w:hAnsi="Consolas"/>
          <w:color w:val="1F2328"/>
          <w:sz w:val="18"/>
          <w:szCs w:val="18"/>
        </w:rPr>
        <w:t xml:space="preserve"> </w:t>
      </w:r>
      <w:r>
        <w:rPr>
          <w:rFonts w:ascii="Consolas" w:eastAsia="Consolas" w:cs="Consolas" w:hAnsi="Consolas"/>
          <w:color w:val="1F2328"/>
          <w:sz w:val="18"/>
          <w:szCs w:val="18"/>
          <w:lang w:bidi="en-IN"/>
        </w:rPr>
        <w:t>import</w:t>
      </w:r>
      <w:r>
        <w:rPr>
          <w:rFonts w:ascii="Consolas" w:eastAsia="Consolas" w:cs="Consolas" w:hAnsi="Consolas"/>
          <w:color w:val="1F2328"/>
          <w:sz w:val="18"/>
          <w:szCs w:val="18"/>
        </w:rPr>
        <w:t xml:space="preserve"> </w:t>
      </w:r>
      <w:r>
        <w:rPr>
          <w:rFonts w:ascii="Consolas" w:eastAsia="Consolas" w:cs="Consolas" w:hAnsi="Consolas"/>
          <w:color w:val="1F2328"/>
          <w:sz w:val="18"/>
          <w:szCs w:val="18"/>
          <w:lang w:bidi="en-IN"/>
        </w:rPr>
        <w:t>utils.aesutil</w:t>
      </w:r>
      <w:r>
        <w:rPr>
          <w:rFonts w:ascii="Consolas" w:eastAsia="Consolas" w:cs="Consolas" w:hAnsi="Consolas"/>
          <w:color w:val="1F2328"/>
          <w:sz w:val="18"/>
          <w:szCs w:val="18"/>
        </w:rPr>
        <w:t xml:space="preserve"> </w:t>
      </w:r>
    </w:p>
    <w:p>
      <w:pPr>
        <w:spacing w:before="174" w:line="210" w:lineRule="atLeast"/>
        <w:ind w:left="150" w:right="-200"/>
        <w:jc w:val="both"/>
        <w:rPr>
          <w:rFonts w:ascii="Consolas" w:eastAsia="Consolas" w:cs="Consolas" w:hAnsi="Consolas"/>
          <w:sz w:val="18"/>
          <w:szCs w:val="18"/>
        </w:rPr>
      </w:pPr>
      <w:r>
        <w:rPr>
          <w:rFonts w:ascii="Consolas" w:eastAsia="Consolas" w:cs="Consolas" w:hAnsi="Consolas"/>
          <w:color w:val="1F2328"/>
          <w:sz w:val="18"/>
          <w:szCs w:val="18"/>
          <w:lang w:bidi="en-IN"/>
        </w:rPr>
        <w:t>def</w:t>
      </w:r>
      <w:r>
        <w:rPr>
          <w:rFonts w:ascii="Consolas" w:eastAsia="Consolas" w:cs="Consolas" w:hAnsi="Consolas"/>
          <w:color w:val="1F2328"/>
          <w:sz w:val="18"/>
          <w:szCs w:val="18"/>
        </w:rPr>
        <w:t xml:space="preserve"> </w:t>
      </w:r>
      <w:r>
        <w:rPr>
          <w:rFonts w:ascii="Consolas" w:eastAsia="Consolas" w:cs="Consolas" w:hAnsi="Consolas"/>
          <w:color w:val="1F2328"/>
          <w:sz w:val="18"/>
          <w:szCs w:val="18"/>
          <w:lang w:bidi="en-IN"/>
        </w:rPr>
        <w:t>computeMasterkey(mp,</w:t>
      </w:r>
      <w:r>
        <w:rPr>
          <w:rFonts w:ascii="Consolas" w:eastAsia="Consolas" w:cs="Consolas" w:hAnsi="Consolas"/>
          <w:color w:val="1F2328"/>
          <w:sz w:val="18"/>
          <w:szCs w:val="18"/>
        </w:rPr>
        <w:t xml:space="preserve"> </w:t>
      </w:r>
      <w:r>
        <w:rPr>
          <w:rFonts w:ascii="Consolas" w:eastAsia="Consolas" w:cs="Consolas" w:hAnsi="Consolas"/>
          <w:color w:val="1F2328"/>
          <w:sz w:val="18"/>
          <w:szCs w:val="18"/>
          <w:lang w:bidi="en-IN"/>
        </w:rPr>
        <w:t>ds):</w:t>
      </w:r>
      <w:r>
        <w:rPr>
          <w:rFonts w:ascii="Consolas" w:eastAsia="Consolas" w:cs="Consolas" w:hAnsi="Consolas"/>
          <w:color w:val="1F2328"/>
          <w:sz w:val="18"/>
          <w:szCs w:val="18"/>
        </w:rPr>
        <w:t xml:space="preserve"> </w:t>
      </w:r>
    </w:p>
    <w:p>
      <w:pPr>
        <w:spacing w:before="180" w:line="210" w:lineRule="atLeast"/>
        <w:ind w:left="150" w:right="-200"/>
        <w:jc w:val="both"/>
        <w:rPr>
          <w:rFonts w:ascii="Consolas" w:eastAsia="Consolas" w:cs="Consolas" w:hAnsi="Consolas"/>
          <w:sz w:val="18"/>
          <w:szCs w:val="18"/>
        </w:rPr>
      </w:pPr>
      <w:r>
        <w:rPr>
          <w:rFonts w:ascii="Consolas" w:eastAsia="Consolas" w:cs="Consolas" w:hAnsi="Consolas"/>
          <w:color w:val="1F2328"/>
          <w:sz w:val="18"/>
          <w:szCs w:val="18"/>
          <w:lang w:bidi="en-IN"/>
        </w:rPr>
        <w:t>password</w:t>
      </w:r>
      <w:r>
        <w:rPr>
          <w:rFonts w:ascii="Consolas" w:eastAsia="Consolas" w:cs="Consolas" w:hAnsi="Consolas"/>
          <w:color w:val="1F2328"/>
          <w:sz w:val="18"/>
          <w:szCs w:val="18"/>
        </w:rPr>
        <w:t xml:space="preserve"> </w:t>
      </w:r>
      <w:r>
        <w:rPr>
          <w:rFonts w:ascii="Consolas" w:eastAsia="Consolas" w:cs="Consolas" w:hAnsi="Consolas"/>
          <w:color w:val="1F2328"/>
          <w:sz w:val="18"/>
          <w:szCs w:val="18"/>
          <w:lang w:bidi="en-IN"/>
        </w:rPr>
        <w:t>mp.encode()</w:t>
      </w:r>
      <w:r>
        <w:rPr>
          <w:rFonts w:ascii="Consolas" w:eastAsia="Consolas" w:cs="Consolas" w:hAnsi="Consolas"/>
          <w:color w:val="1F2328"/>
          <w:sz w:val="18"/>
          <w:szCs w:val="18"/>
        </w:rPr>
        <w:t xml:space="preserve"> </w:t>
      </w:r>
    </w:p>
    <w:p>
      <w:pPr>
        <w:spacing w:before="175" w:line="210" w:lineRule="atLeast"/>
        <w:ind w:left="150" w:right="-200"/>
        <w:jc w:val="both"/>
        <w:rPr>
          <w:rFonts w:ascii="Consolas" w:eastAsia="Consolas" w:cs="Consolas" w:hAnsi="Consolas"/>
          <w:sz w:val="18"/>
          <w:szCs w:val="18"/>
        </w:rPr>
      </w:pPr>
      <w:r>
        <w:rPr>
          <w:rFonts w:ascii="Consolas" w:eastAsia="Consolas" w:cs="Consolas" w:hAnsi="Consolas"/>
          <w:color w:val="1F2328"/>
          <w:sz w:val="18"/>
          <w:szCs w:val="18"/>
          <w:lang w:bidi="en-IN"/>
        </w:rPr>
        <w:t>salt</w:t>
      </w:r>
      <w:r>
        <w:rPr>
          <w:rFonts w:ascii="Consolas" w:eastAsia="Consolas" w:cs="Consolas" w:hAnsi="Consolas"/>
          <w:color w:val="1F2328"/>
          <w:sz w:val="18"/>
          <w:szCs w:val="18"/>
        </w:rPr>
        <w:t xml:space="preserve"> </w:t>
      </w:r>
      <w:r>
        <w:rPr>
          <w:rFonts w:ascii="Consolas" w:eastAsia="Consolas" w:cs="Consolas" w:hAnsi="Consolas"/>
          <w:color w:val="1F2328"/>
          <w:sz w:val="18"/>
          <w:szCs w:val="18"/>
          <w:lang w:bidi="en-IN"/>
        </w:rPr>
        <w:t>ds.encode()</w:t>
      </w:r>
      <w:r>
        <w:rPr>
          <w:rFonts w:ascii="Consolas" w:eastAsia="Consolas" w:cs="Consolas" w:hAnsi="Consolas"/>
          <w:color w:val="1F2328"/>
          <w:sz w:val="18"/>
          <w:szCs w:val="18"/>
        </w:rPr>
        <w:t xml:space="preserve"> </w:t>
      </w:r>
    </w:p>
    <w:p>
      <w:pPr>
        <w:spacing w:before="166" w:line="225" w:lineRule="atLeast"/>
        <w:ind w:left="150" w:right="673"/>
        <w:rPr>
          <w:rFonts w:ascii="Consolas" w:eastAsia="Consolas" w:cs="Consolas" w:hAnsi="Consolas"/>
          <w:sz w:val="18"/>
          <w:szCs w:val="18"/>
        </w:rPr>
      </w:pPr>
      <w:r>
        <w:rPr>
          <w:rFonts w:ascii="Consolas" w:eastAsia="Consolas" w:cs="Consolas" w:hAnsi="Consolas"/>
          <w:color w:val="1F2328"/>
          <w:sz w:val="18"/>
          <w:szCs w:val="18"/>
          <w:lang w:bidi="en-IN"/>
        </w:rPr>
        <w:t>key</w:t>
      </w:r>
      <w:r>
        <w:rPr>
          <w:rFonts w:ascii="Consolas" w:eastAsia="Consolas" w:cs="Consolas" w:hAnsi="Consolas"/>
          <w:color w:val="1F2328"/>
          <w:sz w:val="18"/>
          <w:szCs w:val="18"/>
        </w:rPr>
        <w:t xml:space="preserve"> </w:t>
      </w:r>
      <w:r>
        <w:rPr>
          <w:rFonts w:ascii="Consolas" w:eastAsia="Consolas" w:cs="Consolas" w:hAnsi="Consolas"/>
          <w:color w:val="1F2328"/>
          <w:sz w:val="18"/>
          <w:szCs w:val="18"/>
          <w:lang w:bidi="en-IN"/>
        </w:rPr>
        <w:t>=</w:t>
      </w:r>
      <w:r>
        <w:rPr>
          <w:rFonts w:ascii="Consolas" w:eastAsia="Consolas" w:cs="Consolas" w:hAnsi="Consolas"/>
          <w:color w:val="1F2328"/>
          <w:sz w:val="18"/>
          <w:szCs w:val="18"/>
        </w:rPr>
        <w:t xml:space="preserve"> </w:t>
      </w:r>
      <w:r>
        <w:rPr>
          <w:rFonts w:ascii="Consolas" w:eastAsia="Consolas" w:cs="Consolas" w:hAnsi="Consolas"/>
          <w:color w:val="1F2328"/>
          <w:sz w:val="18"/>
          <w:szCs w:val="18"/>
          <w:lang w:bidi="en-IN"/>
        </w:rPr>
        <w:t>PBKDF2(password,</w:t>
      </w:r>
      <w:r>
        <w:rPr>
          <w:rFonts w:ascii="Consolas" w:eastAsia="Consolas" w:cs="Consolas" w:hAnsi="Consolas"/>
          <w:color w:val="1F2328"/>
          <w:sz w:val="18"/>
          <w:szCs w:val="18"/>
        </w:rPr>
        <w:t xml:space="preserve"> </w:t>
      </w:r>
      <w:r>
        <w:rPr>
          <w:rFonts w:ascii="Consolas" w:eastAsia="Consolas" w:cs="Consolas" w:hAnsi="Consolas"/>
          <w:color w:val="1F2328"/>
          <w:sz w:val="18"/>
          <w:szCs w:val="18"/>
          <w:lang w:bidi="en-IN"/>
        </w:rPr>
        <w:t>salt,</w:t>
      </w:r>
      <w:r>
        <w:rPr>
          <w:rFonts w:ascii="Consolas" w:eastAsia="Consolas" w:cs="Consolas" w:hAnsi="Consolas"/>
          <w:color w:val="1F2328"/>
          <w:sz w:val="18"/>
          <w:szCs w:val="18"/>
        </w:rPr>
        <w:t xml:space="preserve"> </w:t>
      </w:r>
      <w:r>
        <w:rPr>
          <w:rFonts w:ascii="Consolas" w:eastAsia="Consolas" w:cs="Consolas" w:hAnsi="Consolas"/>
          <w:color w:val="1F2328"/>
          <w:sz w:val="18"/>
          <w:szCs w:val="18"/>
          <w:lang w:bidi="en-IN"/>
        </w:rPr>
        <w:t>32,</w:t>
      </w:r>
      <w:r>
        <w:rPr>
          <w:rFonts w:ascii="Consolas" w:eastAsia="Consolas" w:cs="Consolas" w:hAnsi="Consolas"/>
          <w:color w:val="1F2328"/>
          <w:sz w:val="18"/>
          <w:szCs w:val="18"/>
        </w:rPr>
        <w:t xml:space="preserve"> </w:t>
      </w:r>
      <w:r>
        <w:rPr>
          <w:rFonts w:ascii="Consolas" w:eastAsia="Consolas" w:cs="Consolas" w:hAnsi="Consolas"/>
          <w:color w:val="1F2328"/>
          <w:sz w:val="18"/>
          <w:szCs w:val="18"/>
          <w:lang w:bidi="en-IN"/>
        </w:rPr>
        <w:t>count=1000000,</w:t>
      </w:r>
      <w:r>
        <w:rPr>
          <w:rFonts w:ascii="Consolas" w:eastAsia="Consolas" w:cs="Consolas" w:hAnsi="Consolas"/>
          <w:color w:val="1F2328"/>
          <w:sz w:val="18"/>
          <w:szCs w:val="18"/>
        </w:rPr>
        <w:t xml:space="preserve"> </w:t>
      </w:r>
      <w:r>
        <w:rPr>
          <w:rFonts w:ascii="Consolas" w:eastAsia="Consolas" w:cs="Consolas" w:hAnsi="Consolas"/>
          <w:color w:val="1F2328"/>
          <w:sz w:val="18"/>
          <w:szCs w:val="18"/>
          <w:lang w:bidi="en-IN"/>
        </w:rPr>
        <w:t>hmac</w:t>
      </w:r>
      <w:r>
        <w:rPr>
          <w:rFonts w:ascii="Consolas" w:eastAsia="Consolas" w:cs="Consolas" w:hAnsi="Consolas"/>
          <w:color w:val="1F2328"/>
          <w:sz w:val="18"/>
          <w:szCs w:val="18"/>
        </w:rPr>
        <w:t xml:space="preserve"> </w:t>
      </w:r>
      <w:r>
        <w:rPr>
          <w:rFonts w:ascii="Consolas" w:eastAsia="Consolas" w:cs="Consolas" w:hAnsi="Consolas"/>
          <w:color w:val="1F2328"/>
          <w:sz w:val="18"/>
          <w:szCs w:val="18"/>
          <w:lang w:bidi="en-IN"/>
        </w:rPr>
        <w:t>hash</w:t>
      </w:r>
      <w:r>
        <w:rPr>
          <w:rFonts w:ascii="Consolas" w:eastAsia="Consolas" w:cs="Consolas" w:hAnsi="Consolas"/>
          <w:color w:val="1F2328"/>
          <w:sz w:val="18"/>
          <w:szCs w:val="18"/>
        </w:rPr>
        <w:t xml:space="preserve"> </w:t>
      </w:r>
      <w:r>
        <w:rPr>
          <w:rFonts w:ascii="Consolas" w:eastAsia="Consolas" w:cs="Consolas" w:hAnsi="Consolas"/>
          <w:color w:val="1F2328"/>
          <w:sz w:val="18"/>
          <w:szCs w:val="18"/>
          <w:lang w:bidi="en-IN"/>
        </w:rPr>
        <w:t>module=SHA512)</w:t>
      </w:r>
      <w:r>
        <w:rPr>
          <w:rFonts w:ascii="Consolas" w:eastAsia="Consolas" w:cs="Consolas" w:hAnsi="Consolas"/>
          <w:color w:val="1F2328"/>
          <w:sz w:val="18"/>
          <w:szCs w:val="18"/>
        </w:rPr>
        <w:t xml:space="preserve">  </w:t>
      </w:r>
      <w:r>
        <w:rPr>
          <w:rFonts w:ascii="Consolas" w:eastAsia="Consolas" w:cs="Consolas" w:hAnsi="Consolas"/>
          <w:color w:val="1F2328"/>
          <w:sz w:val="18"/>
          <w:szCs w:val="18"/>
          <w:lang w:bidi="en-IN"/>
        </w:rPr>
        <w:t>return</w:t>
      </w:r>
      <w:r>
        <w:rPr>
          <w:rFonts w:ascii="Consolas" w:eastAsia="Consolas" w:cs="Consolas" w:hAnsi="Consolas"/>
          <w:color w:val="1F2328"/>
          <w:sz w:val="18"/>
          <w:szCs w:val="18"/>
        </w:rPr>
        <w:t xml:space="preserve"> </w:t>
      </w:r>
      <w:r>
        <w:rPr>
          <w:rFonts w:ascii="Consolas" w:eastAsia="Consolas" w:cs="Consolas" w:hAnsi="Consolas"/>
          <w:color w:val="1F2328"/>
          <w:spacing w:val="1"/>
          <w:sz w:val="18"/>
          <w:szCs w:val="18"/>
          <w:lang w:bidi="en-IN"/>
        </w:rPr>
        <w:t>key</w:t>
      </w:r>
      <w:r>
        <w:rPr>
          <w:rFonts w:ascii="Consolas" w:eastAsia="Consolas" w:cs="Consolas" w:hAnsi="Consolas"/>
          <w:color w:val="1F2328"/>
          <w:sz w:val="18"/>
          <w:szCs w:val="18"/>
        </w:rPr>
        <w:t xml:space="preserve"> </w:t>
      </w:r>
    </w:p>
    <w:p>
      <w:pPr>
        <w:spacing w:before="561" w:line="210" w:lineRule="atLeast"/>
        <w:ind w:left="150" w:right="-200"/>
        <w:jc w:val="both"/>
        <w:rPr>
          <w:rFonts w:ascii="Consolas" w:eastAsia="Consolas" w:cs="Consolas" w:hAnsi="Consolas"/>
          <w:sz w:val="18"/>
          <w:szCs w:val="18"/>
        </w:rPr>
      </w:pPr>
      <w:r>
        <w:rPr>
          <w:rFonts w:ascii="Consolas" w:eastAsia="Consolas" w:cs="Consolas" w:hAnsi="Consolas"/>
          <w:color w:val="1F2328"/>
          <w:sz w:val="18"/>
          <w:szCs w:val="18"/>
          <w:lang w:bidi="en-IN"/>
        </w:rPr>
        <w:t>def</w:t>
      </w:r>
      <w:r>
        <w:rPr>
          <w:rFonts w:ascii="Consolas" w:eastAsia="Consolas" w:cs="Consolas" w:hAnsi="Consolas"/>
          <w:color w:val="1F2328"/>
          <w:sz w:val="18"/>
          <w:szCs w:val="18"/>
        </w:rPr>
        <w:t xml:space="preserve"> </w:t>
      </w:r>
      <w:r>
        <w:rPr>
          <w:rFonts w:ascii="Consolas" w:eastAsia="Consolas" w:cs="Consolas" w:hAnsi="Consolas"/>
          <w:color w:val="1F2328"/>
          <w:sz w:val="18"/>
          <w:szCs w:val="18"/>
          <w:lang w:bidi="en-IN"/>
        </w:rPr>
        <w:t>addEntry(mp,</w:t>
      </w:r>
      <w:r>
        <w:rPr>
          <w:rFonts w:ascii="Consolas" w:eastAsia="Consolas" w:cs="Consolas" w:hAnsi="Consolas"/>
          <w:color w:val="1F2328"/>
          <w:sz w:val="18"/>
          <w:szCs w:val="18"/>
        </w:rPr>
        <w:t xml:space="preserve"> </w:t>
      </w:r>
      <w:r>
        <w:rPr>
          <w:rFonts w:ascii="Consolas" w:eastAsia="Consolas" w:cs="Consolas" w:hAnsi="Consolas"/>
          <w:color w:val="1F2328"/>
          <w:sz w:val="18"/>
          <w:szCs w:val="18"/>
          <w:lang w:bidi="en-IN"/>
        </w:rPr>
        <w:t>ds,</w:t>
      </w:r>
      <w:r>
        <w:rPr>
          <w:rFonts w:ascii="Consolas" w:eastAsia="Consolas" w:cs="Consolas" w:hAnsi="Consolas"/>
          <w:color w:val="1F2328"/>
          <w:sz w:val="18"/>
          <w:szCs w:val="18"/>
        </w:rPr>
        <w:t xml:space="preserve"> </w:t>
      </w:r>
      <w:r>
        <w:rPr>
          <w:rFonts w:ascii="Consolas" w:eastAsia="Consolas" w:cs="Consolas" w:hAnsi="Consolas"/>
          <w:color w:val="1F2328"/>
          <w:sz w:val="18"/>
          <w:szCs w:val="18"/>
          <w:lang w:bidi="en-IN"/>
        </w:rPr>
        <w:t>sitename,</w:t>
      </w:r>
      <w:r>
        <w:rPr>
          <w:rFonts w:ascii="Consolas" w:eastAsia="Consolas" w:cs="Consolas" w:hAnsi="Consolas"/>
          <w:color w:val="1F2328"/>
          <w:sz w:val="18"/>
          <w:szCs w:val="18"/>
        </w:rPr>
        <w:t xml:space="preserve"> </w:t>
      </w:r>
      <w:r>
        <w:rPr>
          <w:rFonts w:ascii="Consolas" w:eastAsia="Consolas" w:cs="Consolas" w:hAnsi="Consolas"/>
          <w:color w:val="1F2328"/>
          <w:sz w:val="18"/>
          <w:szCs w:val="18"/>
          <w:lang w:bidi="en-IN"/>
        </w:rPr>
        <w:t>siteurl,</w:t>
      </w:r>
      <w:r>
        <w:rPr>
          <w:rFonts w:ascii="Consolas" w:eastAsia="Consolas" w:cs="Consolas" w:hAnsi="Consolas"/>
          <w:color w:val="1F2328"/>
          <w:sz w:val="18"/>
          <w:szCs w:val="18"/>
        </w:rPr>
        <w:t xml:space="preserve"> </w:t>
      </w:r>
      <w:r>
        <w:rPr>
          <w:rFonts w:ascii="Consolas" w:eastAsia="Consolas" w:cs="Consolas" w:hAnsi="Consolas"/>
          <w:color w:val="1F2328"/>
          <w:sz w:val="18"/>
          <w:szCs w:val="18"/>
          <w:lang w:bidi="en-IN"/>
        </w:rPr>
        <w:t>email,</w:t>
      </w:r>
      <w:r>
        <w:rPr>
          <w:rFonts w:ascii="Consolas" w:eastAsia="Consolas" w:cs="Consolas" w:hAnsi="Consolas"/>
          <w:color w:val="1F2328"/>
          <w:sz w:val="18"/>
          <w:szCs w:val="18"/>
        </w:rPr>
        <w:t xml:space="preserve"> </w:t>
      </w:r>
      <w:r>
        <w:rPr>
          <w:rFonts w:ascii="Consolas" w:eastAsia="Consolas" w:cs="Consolas" w:hAnsi="Consolas"/>
          <w:color w:val="1F2328"/>
          <w:sz w:val="18"/>
          <w:szCs w:val="18"/>
          <w:lang w:bidi="en-IN"/>
        </w:rPr>
        <w:t>username):</w:t>
      </w:r>
      <w:r>
        <w:rPr>
          <w:rFonts w:ascii="Consolas" w:eastAsia="Consolas" w:cs="Consolas" w:hAnsi="Consolas"/>
          <w:color w:val="1F2328"/>
          <w:sz w:val="18"/>
          <w:szCs w:val="18"/>
        </w:rPr>
        <w:t xml:space="preserve"> </w:t>
      </w:r>
    </w:p>
    <w:p>
      <w:pPr>
        <w:numPr>
          <w:ilvl w:val="0"/>
          <w:numId w:val="4"/>
        </w:numPr>
        <w:spacing w:before="180" w:line="210" w:lineRule="atLeast"/>
        <w:ind w:right="-200"/>
        <w:jc w:val="both"/>
        <w:rPr>
          <w:rFonts w:ascii="Consolas" w:eastAsia="Consolas" w:cs="Consolas" w:hAnsi="Consolas"/>
          <w:sz w:val="18"/>
          <w:szCs w:val="18"/>
        </w:rPr>
      </w:pPr>
      <w:r>
        <w:rPr>
          <w:rFonts w:ascii="Consolas" w:eastAsia="Consolas" w:cs="Consolas" w:hAnsi="Consolas"/>
          <w:color w:val="1F2328"/>
          <w:sz w:val="18"/>
          <w:szCs w:val="18"/>
          <w:lang w:bidi="en-IN"/>
        </w:rPr>
        <w:t>get</w:t>
      </w:r>
      <w:r>
        <w:rPr>
          <w:rFonts w:ascii="Consolas" w:eastAsia="Consolas" w:cs="Consolas" w:hAnsi="Consolas"/>
          <w:color w:val="1F2328"/>
          <w:sz w:val="18"/>
          <w:szCs w:val="18"/>
        </w:rPr>
        <w:t xml:space="preserve"> </w:t>
      </w:r>
      <w:r>
        <w:rPr>
          <w:rFonts w:ascii="Consolas" w:eastAsia="Consolas" w:cs="Consolas" w:hAnsi="Consolas"/>
          <w:color w:val="1F2328"/>
          <w:sz w:val="18"/>
          <w:szCs w:val="18"/>
          <w:lang w:bidi="en-IN"/>
        </w:rPr>
        <w:t>the</w:t>
      </w:r>
      <w:r>
        <w:rPr>
          <w:rFonts w:ascii="Consolas" w:eastAsia="Consolas" w:cs="Consolas" w:hAnsi="Consolas"/>
          <w:color w:val="1F2328"/>
          <w:sz w:val="18"/>
          <w:szCs w:val="18"/>
        </w:rPr>
        <w:t xml:space="preserve"> </w:t>
      </w:r>
      <w:r>
        <w:rPr>
          <w:rFonts w:ascii="Consolas" w:eastAsia="Consolas" w:cs="Consolas" w:hAnsi="Consolas"/>
          <w:color w:val="1F2328"/>
          <w:sz w:val="18"/>
          <w:szCs w:val="18"/>
          <w:lang w:bidi="en-IN"/>
        </w:rPr>
        <w:t>password</w:t>
      </w:r>
      <w:r>
        <w:rPr>
          <w:rFonts w:ascii="Consolas" w:eastAsia="Consolas" w:cs="Consolas" w:hAnsi="Consolas"/>
          <w:color w:val="1F2328"/>
          <w:sz w:val="18"/>
          <w:szCs w:val="18"/>
        </w:rPr>
        <w:t xml:space="preserve"> </w:t>
      </w:r>
      <w:r>
        <w:rPr>
          <w:rFonts w:ascii="Consolas" w:eastAsia="Consolas" w:cs="Consolas" w:hAnsi="Consolas"/>
          <w:color w:val="1F2328"/>
          <w:sz w:val="18"/>
          <w:szCs w:val="18"/>
          <w:lang w:bidi="en-IN"/>
        </w:rPr>
        <w:t>17</w:t>
      </w:r>
      <w:r>
        <w:rPr>
          <w:rFonts w:ascii="Consolas" w:eastAsia="Consolas" w:cs="Consolas" w:hAnsi="Consolas"/>
          <w:color w:val="1F2328"/>
          <w:sz w:val="18"/>
          <w:szCs w:val="18"/>
        </w:rPr>
        <w:t xml:space="preserve"> </w:t>
      </w:r>
      <w:r>
        <w:rPr>
          <w:rFonts w:ascii="Consolas" w:eastAsia="Consolas" w:cs="Consolas" w:hAnsi="Consolas"/>
          <w:color w:val="1F2328"/>
          <w:sz w:val="18"/>
          <w:szCs w:val="18"/>
          <w:lang w:bidi="en-IN"/>
        </w:rPr>
        <w:t>password=getpass("Password:</w:t>
      </w:r>
      <w:r>
        <w:rPr>
          <w:rFonts w:ascii="Consolas" w:eastAsia="Consolas" w:cs="Consolas" w:hAnsi="Consolas"/>
          <w:color w:val="1F2328"/>
          <w:sz w:val="18"/>
          <w:szCs w:val="18"/>
        </w:rPr>
        <w:t xml:space="preserve"> </w:t>
      </w:r>
      <w:r>
        <w:rPr>
          <w:rFonts w:ascii="Consolas" w:eastAsia="Consolas" w:cs="Consolas" w:hAnsi="Consolas"/>
          <w:color w:val="1F2328"/>
          <w:sz w:val="18"/>
          <w:szCs w:val="18"/>
          <w:lang w:bidi="en-IN"/>
        </w:rPr>
        <w:t>")</w:t>
      </w:r>
      <w:r>
        <w:rPr>
          <w:rFonts w:ascii="Consolas" w:eastAsia="Consolas" w:cs="Consolas" w:hAnsi="Consolas"/>
          <w:color w:val="1F2328"/>
          <w:sz w:val="18"/>
          <w:szCs w:val="18"/>
        </w:rPr>
        <w:t xml:space="preserve"> </w:t>
      </w:r>
    </w:p>
    <w:p>
      <w:pPr>
        <w:spacing w:before="561" w:line="210" w:lineRule="atLeast"/>
        <w:ind w:left="150" w:right="-200"/>
        <w:jc w:val="both"/>
        <w:rPr>
          <w:rFonts w:ascii="Consolas" w:eastAsia="Consolas" w:cs="Consolas" w:hAnsi="Consolas"/>
          <w:sz w:val="18"/>
          <w:szCs w:val="18"/>
        </w:rPr>
      </w:pPr>
      <w:r>
        <w:rPr>
          <w:rFonts w:ascii="Consolas" w:eastAsia="Consolas" w:cs="Consolas" w:hAnsi="Consolas"/>
          <w:color w:val="1F2328"/>
          <w:sz w:val="18"/>
          <w:szCs w:val="18"/>
          <w:lang w:bidi="en-IN"/>
        </w:rPr>
        <w:t>mk</w:t>
      </w:r>
      <w:r>
        <w:rPr>
          <w:rFonts w:ascii="Consolas" w:eastAsia="Consolas" w:cs="Consolas" w:hAnsi="Consolas"/>
          <w:color w:val="1F2328"/>
          <w:sz w:val="18"/>
          <w:szCs w:val="18"/>
        </w:rPr>
        <w:t xml:space="preserve"> </w:t>
      </w:r>
      <w:r>
        <w:rPr>
          <w:rFonts w:ascii="Consolas" w:eastAsia="Consolas" w:cs="Consolas" w:hAnsi="Consolas"/>
          <w:color w:val="1F2328"/>
          <w:sz w:val="18"/>
          <w:szCs w:val="18"/>
          <w:lang w:bidi="en-IN"/>
        </w:rPr>
        <w:t>=</w:t>
      </w:r>
      <w:r>
        <w:rPr>
          <w:rFonts w:ascii="Consolas" w:eastAsia="Consolas" w:cs="Consolas" w:hAnsi="Consolas"/>
          <w:color w:val="1F2328"/>
          <w:sz w:val="18"/>
          <w:szCs w:val="18"/>
        </w:rPr>
        <w:t xml:space="preserve"> </w:t>
      </w:r>
      <w:r>
        <w:rPr>
          <w:rFonts w:ascii="Consolas" w:eastAsia="Consolas" w:cs="Consolas" w:hAnsi="Consolas"/>
          <w:color w:val="1F2328"/>
          <w:sz w:val="18"/>
          <w:szCs w:val="18"/>
          <w:lang w:bidi="en-IN"/>
        </w:rPr>
        <w:t>computeMasterkey</w:t>
      </w:r>
      <w:r>
        <w:rPr>
          <w:rFonts w:ascii="Consolas" w:eastAsia="Consolas" w:cs="Consolas" w:hAnsi="Consolas"/>
          <w:color w:val="1F2328"/>
          <w:sz w:val="18"/>
          <w:szCs w:val="18"/>
        </w:rPr>
        <w:t xml:space="preserve"> </w:t>
      </w:r>
      <w:r>
        <w:rPr>
          <w:rFonts w:ascii="Consolas" w:eastAsia="Consolas" w:cs="Consolas" w:hAnsi="Consolas"/>
          <w:color w:val="1F2328"/>
          <w:sz w:val="18"/>
          <w:szCs w:val="18"/>
          <w:lang w:bidi="en-IN"/>
        </w:rPr>
        <w:t>(mp,</w:t>
      </w:r>
      <w:r>
        <w:rPr>
          <w:rFonts w:ascii="Consolas" w:eastAsia="Consolas" w:cs="Consolas" w:hAnsi="Consolas"/>
          <w:color w:val="1F2328"/>
          <w:sz w:val="18"/>
          <w:szCs w:val="18"/>
        </w:rPr>
        <w:t xml:space="preserve"> </w:t>
      </w:r>
      <w:r>
        <w:rPr>
          <w:rFonts w:ascii="Consolas" w:eastAsia="Consolas" w:cs="Consolas" w:hAnsi="Consolas"/>
          <w:color w:val="1F2328"/>
          <w:sz w:val="18"/>
          <w:szCs w:val="18"/>
          <w:lang w:bidi="en-IN"/>
        </w:rPr>
        <w:t>ds)</w:t>
      </w:r>
      <w:r>
        <w:rPr>
          <w:rFonts w:ascii="Consolas" w:eastAsia="Consolas" w:cs="Consolas" w:hAnsi="Consolas"/>
          <w:color w:val="1F2328"/>
          <w:sz w:val="18"/>
          <w:szCs w:val="18"/>
        </w:rPr>
        <w:t xml:space="preserve"> </w:t>
      </w:r>
    </w:p>
    <w:p>
      <w:pPr>
        <w:spacing w:before="561" w:line="210" w:lineRule="atLeast"/>
        <w:ind w:left="150" w:right="-200"/>
        <w:jc w:val="both"/>
        <w:rPr>
          <w:rFonts w:ascii="Consolas" w:eastAsia="Consolas" w:cs="Consolas" w:hAnsi="Consolas"/>
          <w:sz w:val="18"/>
          <w:szCs w:val="18"/>
        </w:rPr>
      </w:pPr>
      <w:r>
        <w:rPr>
          <w:rFonts w:ascii="Consolas" w:eastAsia="Consolas" w:cs="Consolas" w:hAnsi="Consolas"/>
          <w:color w:val="1F2328"/>
          <w:sz w:val="18"/>
          <w:szCs w:val="18"/>
          <w:lang w:bidi="en-IN"/>
        </w:rPr>
        <w:t>encrypted</w:t>
      </w:r>
      <w:r>
        <w:rPr>
          <w:rFonts w:ascii="Consolas" w:eastAsia="Consolas" w:cs="Consolas" w:hAnsi="Consolas"/>
          <w:color w:val="1F2328"/>
          <w:sz w:val="18"/>
          <w:szCs w:val="18"/>
        </w:rPr>
        <w:t xml:space="preserve"> </w:t>
      </w:r>
      <w:r>
        <w:rPr>
          <w:rFonts w:ascii="Consolas" w:eastAsia="Consolas" w:cs="Consolas" w:hAnsi="Consolas"/>
          <w:color w:val="1F2328"/>
          <w:sz w:val="18"/>
          <w:szCs w:val="18"/>
          <w:lang w:bidi="en-IN"/>
        </w:rPr>
        <w:t>=</w:t>
      </w:r>
      <w:r>
        <w:rPr>
          <w:rFonts w:ascii="Consolas" w:eastAsia="Consolas" w:cs="Consolas" w:hAnsi="Consolas"/>
          <w:color w:val="1F2328"/>
          <w:sz w:val="18"/>
          <w:szCs w:val="18"/>
        </w:rPr>
        <w:t xml:space="preserve"> </w:t>
      </w:r>
      <w:r>
        <w:rPr>
          <w:rFonts w:ascii="Consolas" w:eastAsia="Consolas" w:cs="Consolas" w:hAnsi="Consolas"/>
          <w:color w:val="1F2328"/>
          <w:sz w:val="18"/>
          <w:szCs w:val="18"/>
          <w:lang w:bidi="en-IN"/>
        </w:rPr>
        <w:t>utils.aesutil.</w:t>
      </w:r>
      <w:r>
        <w:rPr>
          <w:rFonts w:ascii="Consolas" w:eastAsia="Consolas" w:cs="Consolas" w:hAnsi="Consolas"/>
          <w:color w:val="1F2328"/>
          <w:sz w:val="18"/>
          <w:szCs w:val="18"/>
        </w:rPr>
        <w:t xml:space="preserve"> </w:t>
      </w:r>
      <w:r>
        <w:rPr>
          <w:rFonts w:ascii="Consolas" w:eastAsia="Consolas" w:cs="Consolas" w:hAnsi="Consolas"/>
          <w:color w:val="1F2328"/>
          <w:sz w:val="18"/>
          <w:szCs w:val="18"/>
          <w:lang w:bidi="en-IN"/>
        </w:rPr>
        <w:t>encrypt(key-mk,</w:t>
      </w:r>
      <w:r>
        <w:rPr>
          <w:rFonts w:ascii="Consolas" w:eastAsia="Consolas" w:cs="Consolas" w:hAnsi="Consolas"/>
          <w:color w:val="1F2328"/>
          <w:sz w:val="18"/>
          <w:szCs w:val="18"/>
        </w:rPr>
        <w:t xml:space="preserve"> </w:t>
      </w:r>
      <w:r>
        <w:rPr>
          <w:rFonts w:ascii="Consolas" w:eastAsia="Consolas" w:cs="Consolas" w:hAnsi="Consolas"/>
          <w:color w:val="1F2328"/>
          <w:sz w:val="18"/>
          <w:szCs w:val="18"/>
          <w:lang w:bidi="en-IN"/>
        </w:rPr>
        <w:t>source-password,</w:t>
      </w:r>
      <w:r>
        <w:rPr>
          <w:rFonts w:ascii="Consolas" w:eastAsia="Consolas" w:cs="Consolas" w:hAnsi="Consolas"/>
          <w:color w:val="1F2328"/>
          <w:sz w:val="18"/>
          <w:szCs w:val="18"/>
        </w:rPr>
        <w:t xml:space="preserve"> </w:t>
      </w:r>
      <w:r>
        <w:rPr>
          <w:rFonts w:ascii="Consolas" w:eastAsia="Consolas" w:cs="Consolas" w:hAnsi="Consolas"/>
          <w:color w:val="1F2328"/>
          <w:sz w:val="18"/>
          <w:szCs w:val="18"/>
          <w:lang w:bidi="en-IN"/>
        </w:rPr>
        <w:t>keyType="bytes")</w:t>
      </w:r>
      <w:r>
        <w:rPr>
          <w:rFonts w:ascii="Consolas" w:eastAsia="Consolas" w:cs="Consolas" w:hAnsi="Consolas"/>
          <w:color w:val="1F2328"/>
          <w:sz w:val="18"/>
          <w:szCs w:val="18"/>
        </w:rPr>
        <w:t xml:space="preserve"> </w:t>
      </w:r>
    </w:p>
    <w:p>
      <w:pPr>
        <w:numPr>
          <w:ilvl w:val="0"/>
          <w:numId w:val="5"/>
        </w:numPr>
        <w:spacing w:before="716" w:line="210" w:lineRule="atLeast"/>
        <w:ind w:right="-200"/>
        <w:jc w:val="both"/>
        <w:rPr>
          <w:rFonts w:ascii="Consolas" w:eastAsia="Consolas" w:cs="Consolas" w:hAnsi="Consolas"/>
          <w:sz w:val="18"/>
          <w:szCs w:val="18"/>
        </w:rPr>
      </w:pPr>
      <w:r>
        <w:rPr>
          <w:rFonts w:ascii="Consolas" w:eastAsia="Consolas" w:cs="Consolas" w:hAnsi="Consolas"/>
          <w:color w:val="1F2328"/>
          <w:sz w:val="18"/>
          <w:szCs w:val="18"/>
          <w:lang w:bidi="en-IN"/>
        </w:rPr>
        <w:t>Add</w:t>
      </w:r>
      <w:r>
        <w:rPr>
          <w:rFonts w:ascii="Consolas" w:eastAsia="Consolas" w:cs="Consolas" w:hAnsi="Consolas"/>
          <w:color w:val="1F2328"/>
          <w:sz w:val="18"/>
          <w:szCs w:val="18"/>
        </w:rPr>
        <w:t xml:space="preserve"> </w:t>
      </w:r>
      <w:r>
        <w:rPr>
          <w:rFonts w:ascii="Consolas" w:eastAsia="Consolas" w:cs="Consolas" w:hAnsi="Consolas"/>
          <w:color w:val="1F2328"/>
          <w:sz w:val="18"/>
          <w:szCs w:val="18"/>
          <w:lang w:bidi="en-IN"/>
        </w:rPr>
        <w:t>to</w:t>
      </w:r>
      <w:r>
        <w:rPr>
          <w:rFonts w:ascii="Consolas" w:eastAsia="Consolas" w:cs="Consolas" w:hAnsi="Consolas"/>
          <w:color w:val="1F2328"/>
          <w:sz w:val="18"/>
          <w:szCs w:val="18"/>
        </w:rPr>
        <w:t xml:space="preserve"> </w:t>
      </w:r>
      <w:r>
        <w:rPr>
          <w:rFonts w:ascii="Consolas" w:eastAsia="Consolas" w:cs="Consolas" w:hAnsi="Consolas"/>
          <w:color w:val="1F2328"/>
          <w:sz w:val="18"/>
          <w:szCs w:val="18"/>
          <w:lang w:bidi="en-IN"/>
        </w:rPr>
        <w:t>db</w:t>
      </w:r>
      <w:r>
        <w:rPr>
          <w:rFonts w:ascii="Consolas" w:eastAsia="Consolas" w:cs="Consolas" w:hAnsi="Consolas"/>
          <w:color w:val="1F2328"/>
          <w:sz w:val="18"/>
          <w:szCs w:val="18"/>
        </w:rPr>
        <w:t xml:space="preserve"> </w:t>
      </w:r>
    </w:p>
    <w:p>
      <w:pPr>
        <w:spacing w:before="5" w:line="385" w:lineRule="atLeast"/>
        <w:ind w:left="150" w:right="6610"/>
        <w:rPr>
          <w:rFonts w:ascii="Consolas" w:eastAsia="Consolas" w:cs="Consolas" w:hAnsi="Consolas"/>
          <w:sz w:val="18"/>
          <w:szCs w:val="18"/>
        </w:rPr>
      </w:pPr>
      <w:r>
        <w:rPr>
          <w:rFonts w:ascii="Consolas" w:eastAsia="Consolas" w:cs="Consolas" w:hAnsi="Consolas"/>
          <w:color w:val="1F2328"/>
          <w:sz w:val="18"/>
          <w:szCs w:val="18"/>
          <w:lang w:bidi="en-IN"/>
        </w:rPr>
        <w:t>db</w:t>
      </w:r>
      <w:r>
        <w:rPr>
          <w:rFonts w:ascii="Consolas" w:eastAsia="Consolas" w:cs="Consolas" w:hAnsi="Consolas"/>
          <w:color w:val="1F2328"/>
          <w:sz w:val="18"/>
          <w:szCs w:val="18"/>
        </w:rPr>
        <w:t xml:space="preserve"> </w:t>
      </w:r>
      <w:r>
        <w:rPr>
          <w:rFonts w:ascii="Consolas" w:eastAsia="Consolas" w:cs="Consolas" w:hAnsi="Consolas"/>
          <w:color w:val="1F2328"/>
          <w:sz w:val="18"/>
          <w:szCs w:val="18"/>
          <w:lang w:bidi="en-IN"/>
        </w:rPr>
        <w:t>=</w:t>
      </w:r>
      <w:r>
        <w:rPr>
          <w:rFonts w:ascii="Consolas" w:eastAsia="Consolas" w:cs="Consolas" w:hAnsi="Consolas"/>
          <w:color w:val="1F2328"/>
          <w:sz w:val="18"/>
          <w:szCs w:val="18"/>
        </w:rPr>
        <w:t xml:space="preserve"> </w:t>
      </w:r>
      <w:r>
        <w:rPr>
          <w:rFonts w:ascii="Consolas" w:eastAsia="Consolas" w:cs="Consolas" w:hAnsi="Consolas"/>
          <w:color w:val="1F2328"/>
          <w:sz w:val="18"/>
          <w:szCs w:val="18"/>
          <w:lang w:bidi="en-IN"/>
        </w:rPr>
        <w:t>dbconfig()</w:t>
      </w:r>
      <w:r>
        <w:rPr>
          <w:rFonts w:ascii="Consolas" w:eastAsia="Consolas" w:cs="Consolas" w:hAnsi="Consolas"/>
          <w:color w:val="1F2328"/>
          <w:sz w:val="18"/>
          <w:szCs w:val="18"/>
        </w:rPr>
        <w:t xml:space="preserve"> </w:t>
      </w:r>
      <w:r>
        <w:rPr>
          <w:rFonts w:ascii="Consolas" w:eastAsia="Consolas" w:cs="Consolas" w:hAnsi="Consolas"/>
          <w:color w:val="1F2328"/>
          <w:sz w:val="18"/>
          <w:szCs w:val="18"/>
          <w:lang w:bidi="en-IN"/>
        </w:rPr>
        <w:t>cursor</w:t>
      </w:r>
      <w:r>
        <w:rPr>
          <w:rFonts w:ascii="Consolas" w:eastAsia="Consolas" w:cs="Consolas" w:hAnsi="Consolas"/>
          <w:color w:val="1F2328"/>
          <w:sz w:val="18"/>
          <w:szCs w:val="18"/>
        </w:rPr>
        <w:t xml:space="preserve"> </w:t>
      </w:r>
      <w:r>
        <w:rPr>
          <w:rFonts w:ascii="Consolas" w:eastAsia="Consolas" w:cs="Consolas" w:hAnsi="Consolas"/>
          <w:color w:val="1F2328"/>
          <w:sz w:val="18"/>
          <w:szCs w:val="18"/>
          <w:lang w:bidi="en-IN"/>
        </w:rPr>
        <w:t>=</w:t>
      </w:r>
      <w:r>
        <w:rPr>
          <w:rFonts w:ascii="Consolas" w:eastAsia="Consolas" w:cs="Consolas" w:hAnsi="Consolas"/>
          <w:color w:val="1F2328"/>
          <w:sz w:val="18"/>
          <w:szCs w:val="18"/>
        </w:rPr>
        <w:t xml:space="preserve"> </w:t>
      </w:r>
      <w:r>
        <w:rPr>
          <w:rFonts w:ascii="Consolas" w:eastAsia="Consolas" w:cs="Consolas" w:hAnsi="Consolas"/>
          <w:color w:val="1F2328"/>
          <w:sz w:val="18"/>
          <w:szCs w:val="18"/>
          <w:lang w:bidi="en-IN"/>
        </w:rPr>
        <w:t>db.cursor()</w:t>
      </w:r>
      <w:r>
        <w:rPr>
          <w:rFonts w:ascii="Consolas" w:eastAsia="Consolas" w:cs="Consolas" w:hAnsi="Consolas"/>
          <w:color w:val="1F2328"/>
          <w:sz w:val="18"/>
          <w:szCs w:val="18"/>
        </w:rPr>
        <w:t xml:space="preserve"> </w:t>
      </w:r>
    </w:p>
    <w:p>
      <w:pPr>
        <w:spacing w:before="165" w:line="225" w:lineRule="atLeast"/>
        <w:ind w:left="150" w:right="2954"/>
        <w:rPr>
          <w:rFonts w:ascii="Consolas" w:eastAsia="Consolas" w:cs="Consolas" w:hAnsi="Consolas"/>
          <w:sz w:val="18"/>
          <w:szCs w:val="18"/>
        </w:rPr>
      </w:pPr>
      <w:r>
        <w:rPr>
          <w:rFonts w:ascii="Consolas" w:eastAsia="Consolas" w:cs="Consolas" w:hAnsi="Consolas"/>
          <w:color w:val="1F2328"/>
          <w:sz w:val="18"/>
          <w:szCs w:val="18"/>
          <w:lang w:bidi="en-IN"/>
        </w:rPr>
        <w:t>query=</w:t>
      </w:r>
      <w:r>
        <w:rPr>
          <w:rFonts w:ascii="Consolas" w:eastAsia="Consolas" w:cs="Consolas" w:hAnsi="Consolas"/>
          <w:color w:val="1F2328"/>
          <w:sz w:val="18"/>
          <w:szCs w:val="18"/>
        </w:rPr>
        <w:t xml:space="preserve"> </w:t>
      </w:r>
      <w:r>
        <w:rPr>
          <w:rFonts w:ascii="Consolas" w:eastAsia="Consolas" w:cs="Consolas" w:hAnsi="Consolas"/>
          <w:color w:val="1F2328"/>
          <w:sz w:val="18"/>
          <w:szCs w:val="18"/>
          <w:lang w:bidi="en-IN"/>
        </w:rPr>
        <w:t>"INSERT</w:t>
      </w:r>
      <w:r>
        <w:rPr>
          <w:rFonts w:ascii="Consolas" w:eastAsia="Consolas" w:cs="Consolas" w:hAnsi="Consolas"/>
          <w:color w:val="1F2328"/>
          <w:sz w:val="18"/>
          <w:szCs w:val="18"/>
        </w:rPr>
        <w:t xml:space="preserve"> </w:t>
      </w:r>
      <w:r>
        <w:rPr>
          <w:rFonts w:ascii="Consolas" w:eastAsia="Consolas" w:cs="Consolas" w:hAnsi="Consolas"/>
          <w:color w:val="1F2328"/>
          <w:sz w:val="18"/>
          <w:szCs w:val="18"/>
          <w:lang w:bidi="en-IN"/>
        </w:rPr>
        <w:t>INTO</w:t>
      </w:r>
      <w:r>
        <w:rPr>
          <w:rFonts w:ascii="Consolas" w:eastAsia="Consolas" w:cs="Consolas" w:hAnsi="Consolas"/>
          <w:color w:val="1F2328"/>
          <w:sz w:val="18"/>
          <w:szCs w:val="18"/>
        </w:rPr>
        <w:t xml:space="preserve"> </w:t>
      </w:r>
      <w:r>
        <w:rPr>
          <w:rFonts w:ascii="Consolas" w:eastAsia="Consolas" w:cs="Consolas" w:hAnsi="Consolas"/>
          <w:color w:val="1F2328"/>
          <w:sz w:val="18"/>
          <w:szCs w:val="18"/>
          <w:lang w:bidi="en-IN"/>
        </w:rPr>
        <w:t>pm.entries</w:t>
      </w:r>
      <w:r>
        <w:rPr>
          <w:rFonts w:ascii="Consolas" w:eastAsia="Consolas" w:cs="Consolas" w:hAnsi="Consolas"/>
          <w:color w:val="1F2328"/>
          <w:sz w:val="18"/>
          <w:szCs w:val="18"/>
        </w:rPr>
        <w:t xml:space="preserve"> </w:t>
      </w:r>
      <w:r>
        <w:rPr>
          <w:rFonts w:ascii="Consolas" w:eastAsia="Consolas" w:cs="Consolas" w:hAnsi="Consolas"/>
          <w:color w:val="1F2328"/>
          <w:sz w:val="18"/>
          <w:szCs w:val="18"/>
          <w:lang w:bidi="en-IN"/>
        </w:rPr>
        <w:t>(sitename,</w:t>
      </w:r>
      <w:r>
        <w:rPr>
          <w:rFonts w:ascii="Consolas" w:eastAsia="Consolas" w:cs="Consolas" w:hAnsi="Consolas"/>
          <w:color w:val="1F2328"/>
          <w:sz w:val="18"/>
          <w:szCs w:val="18"/>
        </w:rPr>
        <w:t xml:space="preserve"> </w:t>
      </w:r>
      <w:r>
        <w:rPr>
          <w:rFonts w:ascii="Consolas" w:eastAsia="Consolas" w:cs="Consolas" w:hAnsi="Consolas"/>
          <w:color w:val="1F2328"/>
          <w:sz w:val="18"/>
          <w:szCs w:val="18"/>
          <w:lang w:bidi="en-IN"/>
        </w:rPr>
        <w:t>siteurl,</w:t>
      </w:r>
      <w:r>
        <w:rPr>
          <w:rFonts w:ascii="Consolas" w:eastAsia="Consolas" w:cs="Consolas" w:hAnsi="Consolas"/>
          <w:color w:val="1F2328"/>
          <w:sz w:val="18"/>
          <w:szCs w:val="18"/>
        </w:rPr>
        <w:t xml:space="preserve"> </w:t>
      </w:r>
      <w:r>
        <w:rPr>
          <w:rFonts w:ascii="Consolas" w:eastAsia="Consolas" w:cs="Consolas" w:hAnsi="Consolas"/>
          <w:color w:val="1F2328"/>
          <w:sz w:val="18"/>
          <w:szCs w:val="18"/>
          <w:lang w:bidi="en-IN"/>
        </w:rPr>
        <w:t>email,</w:t>
      </w:r>
      <w:r>
        <w:rPr>
          <w:rFonts w:ascii="Consolas" w:eastAsia="Consolas" w:cs="Consolas" w:hAnsi="Consolas"/>
          <w:color w:val="1F2328"/>
          <w:sz w:val="18"/>
          <w:szCs w:val="18"/>
        </w:rPr>
        <w:t xml:space="preserve"> </w:t>
      </w:r>
      <w:r>
        <w:rPr>
          <w:rFonts w:ascii="Consolas" w:eastAsia="Consolas" w:cs="Consolas" w:hAnsi="Consolas"/>
          <w:color w:val="1F2328"/>
          <w:sz w:val="18"/>
          <w:szCs w:val="18"/>
          <w:lang w:bidi="en-IN"/>
        </w:rPr>
        <w:t>username,password)values</w:t>
      </w:r>
      <w:r>
        <w:rPr>
          <w:rFonts w:ascii="Consolas" w:eastAsia="Consolas" w:cs="Consolas" w:hAnsi="Consolas"/>
          <w:color w:val="1F2328"/>
          <w:sz w:val="18"/>
          <w:szCs w:val="18"/>
        </w:rPr>
        <w:t xml:space="preserve"> </w:t>
      </w:r>
      <w:r>
        <w:rPr>
          <w:rFonts w:ascii="Consolas" w:eastAsia="Consolas" w:cs="Consolas" w:hAnsi="Consolas"/>
          <w:color w:val="1F2328"/>
          <w:sz w:val="18"/>
          <w:szCs w:val="18"/>
          <w:lang w:bidi="en-IN"/>
        </w:rPr>
        <w:t>(%s,%s,%s,%s,%s)”</w:t>
      </w:r>
      <w:r>
        <w:rPr>
          <w:rFonts w:ascii="Consolas" w:eastAsia="Consolas" w:cs="Consolas" w:hAnsi="Consolas"/>
          <w:color w:val="1F2328"/>
          <w:sz w:val="18"/>
          <w:szCs w:val="18"/>
        </w:rPr>
        <w:t xml:space="preserve"> </w:t>
      </w:r>
    </w:p>
    <w:p>
      <w:pPr>
        <w:spacing w:before="5" w:line="385" w:lineRule="atLeast"/>
        <w:ind w:left="150" w:right="3548"/>
        <w:rPr>
          <w:rFonts w:ascii="Consolas" w:eastAsia="Consolas" w:cs="Consolas" w:hAnsi="Consolas"/>
          <w:sz w:val="18"/>
          <w:szCs w:val="18"/>
        </w:rPr>
      </w:pPr>
      <w:r>
        <w:rPr>
          <w:rFonts w:ascii="Consolas" w:eastAsia="Consolas" w:cs="Consolas" w:hAnsi="Consolas"/>
          <w:color w:val="1F2328"/>
          <w:sz w:val="18"/>
          <w:szCs w:val="18"/>
          <w:lang w:bidi="en-IN"/>
        </w:rPr>
        <w:t>val=</w:t>
      </w:r>
      <w:r>
        <w:rPr>
          <w:rFonts w:ascii="Consolas" w:eastAsia="Consolas" w:cs="Consolas" w:hAnsi="Consolas"/>
          <w:color w:val="1F2328"/>
          <w:sz w:val="18"/>
          <w:szCs w:val="18"/>
        </w:rPr>
        <w:t xml:space="preserve"> </w:t>
      </w:r>
      <w:r>
        <w:rPr>
          <w:rFonts w:ascii="Consolas" w:eastAsia="Consolas" w:cs="Consolas" w:hAnsi="Consolas"/>
          <w:color w:val="1F2328"/>
          <w:sz w:val="18"/>
          <w:szCs w:val="18"/>
          <w:lang w:bidi="en-IN"/>
        </w:rPr>
        <w:t>(sitename,siteurl,</w:t>
      </w:r>
      <w:r>
        <w:rPr>
          <w:rFonts w:ascii="Consolas" w:eastAsia="Consolas" w:cs="Consolas" w:hAnsi="Consolas"/>
          <w:color w:val="1F2328"/>
          <w:sz w:val="18"/>
          <w:szCs w:val="18"/>
        </w:rPr>
        <w:t xml:space="preserve"> </w:t>
      </w:r>
      <w:r>
        <w:rPr>
          <w:rFonts w:ascii="Consolas" w:eastAsia="Consolas" w:cs="Consolas" w:hAnsi="Consolas"/>
          <w:color w:val="1F2328"/>
          <w:sz w:val="18"/>
          <w:szCs w:val="18"/>
          <w:lang w:bidi="en-IN"/>
        </w:rPr>
        <w:t>email,</w:t>
      </w:r>
      <w:r>
        <w:rPr>
          <w:rFonts w:ascii="Consolas" w:eastAsia="Consolas" w:cs="Consolas" w:hAnsi="Consolas"/>
          <w:color w:val="1F2328"/>
          <w:sz w:val="18"/>
          <w:szCs w:val="18"/>
        </w:rPr>
        <w:t xml:space="preserve"> </w:t>
      </w:r>
      <w:r>
        <w:rPr>
          <w:rFonts w:ascii="Consolas" w:eastAsia="Consolas" w:cs="Consolas" w:hAnsi="Consolas"/>
          <w:color w:val="1F2328"/>
          <w:sz w:val="18"/>
          <w:szCs w:val="18"/>
          <w:lang w:bidi="en-IN"/>
        </w:rPr>
        <w:t>username,</w:t>
      </w:r>
      <w:r>
        <w:rPr>
          <w:rFonts w:ascii="Consolas" w:eastAsia="Consolas" w:cs="Consolas" w:hAnsi="Consolas"/>
          <w:color w:val="1F2328"/>
          <w:sz w:val="18"/>
          <w:szCs w:val="18"/>
        </w:rPr>
        <w:t xml:space="preserve"> </w:t>
      </w:r>
      <w:r>
        <w:rPr>
          <w:rFonts w:ascii="Consolas" w:eastAsia="Consolas" w:cs="Consolas" w:hAnsi="Consolas"/>
          <w:color w:val="1F2328"/>
          <w:sz w:val="18"/>
          <w:szCs w:val="18"/>
          <w:lang w:bidi="en-IN"/>
        </w:rPr>
        <w:t>encrypted)</w:t>
      </w:r>
      <w:r>
        <w:rPr>
          <w:rFonts w:ascii="Consolas" w:eastAsia="Consolas" w:cs="Consolas" w:hAnsi="Consolas"/>
          <w:color w:val="1F2328"/>
          <w:sz w:val="18"/>
          <w:szCs w:val="18"/>
        </w:rPr>
        <w:t xml:space="preserve"> </w:t>
      </w:r>
      <w:r>
        <w:rPr>
          <w:rFonts w:ascii="Consolas" w:eastAsia="Consolas" w:cs="Consolas" w:hAnsi="Consolas"/>
          <w:color w:val="1F2328"/>
          <w:sz w:val="18"/>
          <w:szCs w:val="18"/>
          <w:lang w:bidi="en-IN"/>
        </w:rPr>
        <w:t>cursor.execute(query,</w:t>
      </w:r>
      <w:r>
        <w:rPr>
          <w:rFonts w:ascii="Consolas" w:eastAsia="Consolas" w:cs="Consolas" w:hAnsi="Consolas"/>
          <w:color w:val="1F2328"/>
          <w:sz w:val="18"/>
          <w:szCs w:val="18"/>
        </w:rPr>
        <w:t xml:space="preserve"> </w:t>
      </w:r>
      <w:r>
        <w:rPr>
          <w:rFonts w:ascii="Consolas" w:eastAsia="Consolas" w:cs="Consolas" w:hAnsi="Consolas"/>
          <w:color w:val="1F2328"/>
          <w:sz w:val="18"/>
          <w:szCs w:val="18"/>
          <w:lang w:bidi="en-IN"/>
        </w:rPr>
        <w:t>val)</w:t>
      </w:r>
      <w:r>
        <w:rPr>
          <w:rFonts w:ascii="Consolas" w:eastAsia="Consolas" w:cs="Consolas" w:hAnsi="Consolas"/>
          <w:color w:val="1F2328"/>
          <w:sz w:val="18"/>
          <w:szCs w:val="18"/>
        </w:rPr>
        <w:t xml:space="preserve"> </w:t>
      </w:r>
    </w:p>
    <w:p>
      <w:pPr>
        <w:spacing w:before="180" w:line="210" w:lineRule="atLeast"/>
        <w:ind w:left="150" w:right="-200"/>
        <w:jc w:val="both"/>
        <w:rPr>
          <w:rFonts w:ascii="Consolas" w:eastAsia="Consolas" w:cs="Consolas" w:hAnsi="Consolas"/>
          <w:sz w:val="18"/>
          <w:szCs w:val="18"/>
        </w:rPr>
      </w:pPr>
      <w:r>
        <w:rPr>
          <w:rFonts w:ascii="Consolas" w:eastAsia="Consolas" w:cs="Consolas" w:hAnsi="Consolas"/>
          <w:color w:val="1F2328"/>
          <w:sz w:val="18"/>
          <w:szCs w:val="18"/>
          <w:lang w:bidi="en-IN"/>
        </w:rPr>
        <w:t>db.commit()</w:t>
      </w:r>
      <w:r>
        <w:rPr>
          <w:rFonts w:ascii="Consolas" w:eastAsia="Consolas" w:cs="Consolas" w:hAnsi="Consolas"/>
          <w:color w:val="1F2328"/>
          <w:sz w:val="18"/>
          <w:szCs w:val="18"/>
        </w:rPr>
        <w:t xml:space="preserve"> </w:t>
      </w:r>
    </w:p>
    <w:p>
      <w:pPr>
        <w:spacing w:before="651" w:line="210" w:lineRule="atLeast"/>
        <w:ind w:left="150" w:right="-200"/>
        <w:jc w:val="both"/>
        <w:rPr>
          <w:rFonts w:ascii="Consolas" w:eastAsia="Consolas" w:cs="Consolas" w:hAnsi="Consolas"/>
          <w:sz w:val="18"/>
          <w:szCs w:val="18"/>
        </w:rPr>
      </w:pPr>
      <w:r>
        <w:rPr>
          <w:rFonts w:ascii="Consolas" w:eastAsia="Consolas" w:cs="Consolas" w:hAnsi="Consolas"/>
          <w:color w:val="1F2328"/>
          <w:sz w:val="18"/>
          <w:szCs w:val="18"/>
          <w:lang w:bidi="en-IN"/>
        </w:rPr>
        <w:t>printc("Igreen]]+11/green]</w:t>
      </w:r>
      <w:r>
        <w:rPr>
          <w:rFonts w:ascii="Consolas" w:eastAsia="Consolas" w:cs="Consolas" w:hAnsi="Consolas"/>
          <w:color w:val="1F2328"/>
          <w:sz w:val="18"/>
          <w:szCs w:val="18"/>
        </w:rPr>
        <w:t xml:space="preserve"> </w:t>
      </w:r>
      <w:r>
        <w:rPr>
          <w:rFonts w:ascii="Consolas" w:eastAsia="Consolas" w:cs="Consolas" w:hAnsi="Consolas"/>
          <w:color w:val="1F2328"/>
          <w:sz w:val="18"/>
          <w:szCs w:val="18"/>
          <w:lang w:bidi="en-IN"/>
        </w:rPr>
        <w:t>Added</w:t>
      </w:r>
      <w:r>
        <w:rPr>
          <w:rFonts w:ascii="Consolas" w:eastAsia="Consolas" w:cs="Consolas" w:hAnsi="Consolas"/>
          <w:color w:val="1F2328"/>
          <w:sz w:val="18"/>
          <w:szCs w:val="18"/>
        </w:rPr>
        <w:t xml:space="preserve"> </w:t>
      </w:r>
      <w:r>
        <w:rPr>
          <w:rFonts w:ascii="Consolas" w:eastAsia="Consolas" w:cs="Consolas" w:hAnsi="Consolas"/>
          <w:color w:val="1F2328"/>
          <w:sz w:val="18"/>
          <w:szCs w:val="18"/>
          <w:lang w:bidi="en-IN"/>
        </w:rPr>
        <w:t>entry</w:t>
      </w:r>
      <w:r>
        <w:rPr>
          <w:rFonts w:ascii="Consolas" w:eastAsia="Consolas" w:cs="Consolas" w:hAnsi="Consolas"/>
          <w:color w:val="1F2328"/>
          <w:sz w:val="18"/>
          <w:szCs w:val="18"/>
        </w:rPr>
        <w:t xml:space="preserve"> </w:t>
      </w:r>
      <w:r>
        <w:rPr>
          <w:rFonts w:ascii="Consolas" w:eastAsia="Consolas" w:cs="Consolas" w:hAnsi="Consolas"/>
          <w:color w:val="1F2328"/>
          <w:sz w:val="18"/>
          <w:szCs w:val="18"/>
          <w:lang w:bidi="en-IN"/>
        </w:rPr>
        <w:t>")</w:t>
      </w:r>
      <w:r>
        <w:rPr>
          <w:rFonts w:ascii="Consolas" w:eastAsia="Consolas" w:cs="Consolas" w:hAnsi="Consolas"/>
          <w:color w:val="1F2328"/>
          <w:sz w:val="18"/>
          <w:szCs w:val="18"/>
        </w:rPr>
        <w:t xml:space="preserve"> </w:t>
      </w:r>
    </w:p>
    <w:sectPr>
      <w:pgSz w:w="11905" w:h="16840"/>
      <w:pgMar w:top="1120" w:right="1424" w:bottom="1120" w:left="1441" w:header="720" w:footer="720" w:gutter="0"/>
      <w:docGrid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variable"/>
    <w:sig w:usb0="E00006FF" w:usb1="0000F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Luxi Sans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Evermore Ming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abstractNum w:abstractNumId="0">
    <w:nsid w:val="00000001"/>
    <w:multiLevelType w:val="hybridMultilevel"/>
    <w:tmpl w:val="00000001"/>
    <w:lvl w:ilvl="0">
      <w:start w:val="1"/>
      <w:numFmt w:val="bullet"/>
      <w:lvlRestart w:val="0"/>
      <w:lvlText w:val="•"/>
      <w:lvlJc w:val="left"/>
      <w:pPr>
        <w:tabs>
          <w:tab w:val="num" w:pos="721"/>
        </w:tabs>
        <w:ind w:left="721" w:hanging="360"/>
      </w:pPr>
      <w:rPr>
        <w:rFonts w:ascii="Times New Roman" w:hAnsi="Times New Roman" w:eastAsia="Times New Roman" w:cs="Times New Roman"/>
        <w:b w:val="0"/>
        <w:bCs w:val="0"/>
        <w:i w:val="0"/>
        <w:iCs w:val="0"/>
        <w:sz w:val="3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hybridMultilevel"/>
    <w:tmpl w:val="00000002"/>
    <w:lvl w:ilvl="0">
      <w:start w:val="1"/>
      <w:numFmt w:val="bullet"/>
      <w:lvlRestart w:val="0"/>
      <w:lvlText w:val="•"/>
      <w:lvlJc w:val="left"/>
      <w:pPr>
        <w:tabs>
          <w:tab w:val="num" w:pos="1441"/>
        </w:tabs>
        <w:ind w:left="1441" w:hanging="360"/>
      </w:pPr>
      <w:rPr>
        <w:rFonts w:ascii="Calibri" w:hAnsi="Calibri" w:eastAsia="Calibri" w:cs="Calibri"/>
        <w:b w:val="0"/>
        <w:bCs w:val="0"/>
        <w:i w:val="0"/>
        <w:iCs w:val="0"/>
        <w:sz w:val="3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>
    <w:nsid w:val="00000003"/>
    <w:multiLevelType w:val="hybridMultilevel"/>
    <w:tmpl w:val="00000003"/>
    <w:lvl w:ilvl="0">
      <w:start w:val="1"/>
      <w:numFmt w:val="bullet"/>
      <w:lvlRestart w:val="0"/>
      <w:lvlText w:val="•"/>
      <w:lvlJc w:val="left"/>
      <w:pPr>
        <w:tabs>
          <w:tab w:val="num" w:pos="721"/>
        </w:tabs>
        <w:ind w:left="721" w:hanging="360"/>
      </w:pPr>
      <w:rPr>
        <w:rFonts w:ascii="Times New Roman" w:hAnsi="Times New Roman" w:eastAsia="Times New Roman" w:cs="Times New Roman"/>
        <w:b w:val="0"/>
        <w:bCs w:val="0"/>
        <w:i w:val="0"/>
        <w:iCs w:val="0"/>
        <w:sz w:val="3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>
    <w:nsid w:val="00000005"/>
    <w:multiLevelType w:val="hybridMultilevel"/>
    <w:tmpl w:val="00000005"/>
    <w:lvl w:ilvl="0">
      <w:start w:val="1"/>
      <w:numFmt w:val="bullet"/>
      <w:lvlRestart w:val="0"/>
      <w:lvlText w:val="#"/>
      <w:lvlJc w:val="left"/>
      <w:pPr>
        <w:tabs>
          <w:tab w:val="num" w:pos="450"/>
        </w:tabs>
        <w:ind w:left="450" w:hanging="200"/>
      </w:pPr>
      <w:rPr>
        <w:rFonts w:ascii="Consolas" w:hAnsi="Consolas" w:eastAsia="Consolas" w:cs="Consolas"/>
        <w:b w:val="0"/>
        <w:bCs w:val="0"/>
        <w:i w:val="0"/>
        <w:iCs w:val="0"/>
        <w:sz w:val="1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>
    <w:nsid w:val="00000006"/>
    <w:multiLevelType w:val="hybridMultilevel"/>
    <w:tmpl w:val="00000006"/>
    <w:lvl w:ilvl="0">
      <w:start w:val="1"/>
      <w:numFmt w:val="bullet"/>
      <w:lvlRestart w:val="0"/>
      <w:lvlText w:val="#"/>
      <w:lvlJc w:val="left"/>
      <w:pPr>
        <w:tabs>
          <w:tab w:val="num" w:pos="350"/>
        </w:tabs>
        <w:ind w:left="350" w:hanging="200"/>
      </w:pPr>
      <w:rPr>
        <w:rFonts w:ascii="Consolas" w:hAnsi="Consolas" w:eastAsia="Consolas" w:cs="Consolas"/>
        <w:b w:val="0"/>
        <w:bCs w:val="0"/>
        <w:i w:val="0"/>
        <w:iCs w:val="0"/>
        <w:sz w:val="1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zoom w:percent="90"/>
  <w:bordersDoNotSurroundHeader/>
  <w:bordersDoNotSurroundFooter/>
  <w:defaultTabStop w:val="720"/>
  <w:drawingGridHorizontalSpacing w:val="120"/>
  <w:drawingGridVerticalSpacing w:val="163"/>
  <w:displayHorizontalDrawingGridEvery w:val="0"/>
  <w:displayVerticalDrawingGridEvery w:val="1"/>
  <w:noPunctuationKerning/>
  <w:compat>
    <w:spaceForUL/>
    <w:growAutofit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rPr>
      <w:rFonts w:ascii="Times New Roman" w:eastAsia="Times New Roman" w:cs="Times New Roman" w:hAnsi="Times New Roman"/>
      <w:sz w:val="24"/>
      <w:szCs w:val="24"/>
      <w:lang w:val="en-US" w:eastAsia="en-US" w:bidi="ar-SA"/>
    </w:rPr>
  </w:style>
  <w:style w:type="paragraph" w:styleId="1">
    <w:name w:val="heading 1"/>
    <w:basedOn w:val="0"/>
    <w:next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</w:rPr>
  </w:style>
  <w:style w:type="paragraph" w:styleId="2">
    <w:name w:val="heading 2"/>
    <w:basedOn w:val="0"/>
    <w:next w:val="0"/>
    <w:pPr>
      <w:keepNext/>
      <w:keepLines/>
      <w:spacing w:before="260" w:after="260" w:line="415" w:lineRule="auto"/>
      <w:outlineLvl w:val="1"/>
    </w:pPr>
    <w:rPr>
      <w:rFonts w:ascii="Luxi Sans" w:eastAsia="Evermore Ming" w:hAnsi="Luxi Sans"/>
      <w:b/>
      <w:sz w:val="32"/>
    </w:rPr>
  </w:style>
  <w:style w:type="paragraph" w:styleId="3">
    <w:name w:val="heading 3"/>
    <w:basedOn w:val="0"/>
    <w:next w:val="0"/>
    <w:pPr>
      <w:keepNext/>
      <w:keepLines/>
      <w:spacing w:before="260" w:after="260" w:line="415" w:lineRule="auto"/>
      <w:outlineLvl w:val="2"/>
    </w:pPr>
    <w:rPr>
      <w:b/>
      <w:sz w:val="32"/>
    </w:rPr>
  </w:style>
  <w:style w:type="character" w:default="1" w:styleId="10">
    <w:name w:val="Default Paragraph Font"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image" Target="media/2.png"/><Relationship Id="rId3" Type="http://schemas.openxmlformats.org/officeDocument/2006/relationships/image" Target="media/5.png"/><Relationship Id="rId4" Type="http://schemas.openxmlformats.org/officeDocument/2006/relationships/styles" Target="styles.xml"/><Relationship Id="rId5" Type="http://schemas.openxmlformats.org/officeDocument/2006/relationships/numbering" Target="numbering.xml"/><Relationship Id="rId6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>
  <Template>Normal.eit</Template>
  <TotalTime>3</TotalTime>
  <Application>Yozo_Office</Application>
  <Pages>4</Pages>
  <Words>329</Words>
  <Characters>1964</Characters>
  <Lines>65</Lines>
  <Paragraphs>45</Paragraphs>
  <CharactersWithSpaces>2289</CharactersWithSpac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creator>ARUN TEJA</dc:creator>
  <cp:lastModifiedBy>vivo user</cp:lastModifiedBy>
  <cp:revision>2</cp:revision>
  <dcterms:created xsi:type="dcterms:W3CDTF">2023-06-17T14:23:00Z</dcterms:created>
  <dcterms:modified xsi:type="dcterms:W3CDTF">2023-06-17T12:29:39Z</dcterms:modified>
</cp:coreProperties>
</file>