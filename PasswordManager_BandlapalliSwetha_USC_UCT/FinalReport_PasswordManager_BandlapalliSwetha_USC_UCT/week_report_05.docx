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20E57369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1E1834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5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083A5E6B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 w:rsidR="00574B05">
        <w:rPr>
          <w:rFonts w:ascii="Calibri" w:eastAsia="Calibri" w:hAnsi="Calibri" w:cs="Calibri"/>
          <w:color w:val="000000"/>
          <w:sz w:val="44"/>
          <w:szCs w:val="44"/>
          <w:lang w:bidi="en-US"/>
        </w:rPr>
        <w:t>Bandlapalli</w:t>
      </w:r>
      <w:proofErr w:type="spellEnd"/>
      <w:r w:rsidR="00574B05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Swetha</w:t>
      </w:r>
    </w:p>
    <w:p w14:paraId="7B76F2F0" w14:textId="7CC95ADE" w:rsidR="00574B05" w:rsidRPr="00F4024F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="00574B05">
        <w:rPr>
          <w:rFonts w:ascii="Calibri" w:eastAsia="Calibri" w:hAnsi="Calibri" w:cs="Calibri"/>
          <w:color w:val="000000"/>
          <w:sz w:val="32"/>
          <w:szCs w:val="32"/>
          <w:lang w:bidi="en-US"/>
        </w:rPr>
        <w:t>Bandlapalli</w:t>
      </w:r>
      <w:proofErr w:type="spellEnd"/>
      <w:r w:rsidR="00574B05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Swetha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2942A8CE" w:rsidR="00D42584" w:rsidRPr="00F4024F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F4024F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 w:rsidR="00EB304B">
        <w:rPr>
          <w:sz w:val="32"/>
          <w:szCs w:val="32"/>
        </w:rPr>
        <w:t>s</w:t>
      </w:r>
      <w:r w:rsidR="00574B05">
        <w:rPr>
          <w:sz w:val="32"/>
          <w:szCs w:val="32"/>
        </w:rPr>
        <w:t>wetha591640@gmail.com</w:t>
      </w:r>
    </w:p>
    <w:p w14:paraId="2BAE59C3" w14:textId="1A98F030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 w:rsidR="00F4024F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574B05">
        <w:rPr>
          <w:rFonts w:ascii="Calibri" w:eastAsia="Calibri" w:hAnsi="Calibri" w:cs="Calibri"/>
          <w:color w:val="000000"/>
          <w:sz w:val="32"/>
          <w:szCs w:val="32"/>
        </w:rPr>
        <w:t>9550591640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17569A78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049AE63" w14:textId="7E2E50D5"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I completed writing source code for above three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section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in this code I wrote drivers code which combines all three sections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06D0920C" w14:textId="67B5EAE5" w:rsidR="00D42584" w:rsidRPr="001E1834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38BEF807" w14:textId="1F1E58CD"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This week task is really important because this code combines all three sections together.Finally,I made it.</w:t>
      </w:r>
    </w:p>
    <w:p w14:paraId="2E5E7123" w14:textId="311A7E4D"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581BA62" w14:textId="77777777"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6BCA0F2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argparse</w:t>
      </w:r>
      <w:proofErr w:type="spellEnd"/>
    </w:p>
    <w:p w14:paraId="41B3674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</w:p>
    <w:p w14:paraId="1A8E56E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hashlib</w:t>
      </w:r>
      <w:proofErr w:type="spellEnd"/>
    </w:p>
    <w:p w14:paraId="61A9A22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pyperclip</w:t>
      </w:r>
      <w:proofErr w:type="spellEnd"/>
    </w:p>
    <w:p w14:paraId="0504813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rich import print as </w:t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</w:p>
    <w:p w14:paraId="35B0014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utils.add</w:t>
      </w:r>
      <w:proofErr w:type="spellEnd"/>
    </w:p>
    <w:p w14:paraId="3C2D436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utils.retrieve</w:t>
      </w:r>
      <w:proofErr w:type="spellEnd"/>
      <w:proofErr w:type="gramEnd"/>
    </w:p>
    <w:p w14:paraId="2F808F8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spellEnd"/>
      <w:proofErr w:type="gramEnd"/>
    </w:p>
    <w:p w14:paraId="720E18B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utils.dbconfig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dbconfig</w:t>
      </w:r>
      <w:proofErr w:type="spellEnd"/>
    </w:p>
    <w:p w14:paraId="4A194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parser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argparse.ArgumentParser</w:t>
      </w:r>
      <w:proofErr w:type="spellEnd"/>
      <w:proofErr w:type="gramEnd"/>
      <w:r w:rsidRPr="001E1834">
        <w:rPr>
          <w:rFonts w:ascii="Consolas" w:eastAsia="Consolas" w:hAnsi="Consolas" w:cs="Consolas"/>
        </w:rPr>
        <w:t>(description='Description')</w:t>
      </w:r>
    </w:p>
    <w:p w14:paraId="1F151E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'option', help='(a)dd / (e)</w:t>
      </w:r>
      <w:proofErr w:type="spellStart"/>
      <w:r w:rsidRPr="001E1834">
        <w:rPr>
          <w:rFonts w:ascii="Consolas" w:eastAsia="Consolas" w:hAnsi="Consolas" w:cs="Consolas"/>
        </w:rPr>
        <w:t>xtract</w:t>
      </w:r>
      <w:proofErr w:type="spellEnd"/>
      <w:r w:rsidRPr="001E1834">
        <w:rPr>
          <w:rFonts w:ascii="Consolas" w:eastAsia="Consolas" w:hAnsi="Consolas" w:cs="Consolas"/>
        </w:rPr>
        <w:t xml:space="preserve"> / (g)</w:t>
      </w:r>
      <w:proofErr w:type="spellStart"/>
      <w:r w:rsidRPr="001E1834">
        <w:rPr>
          <w:rFonts w:ascii="Consolas" w:eastAsia="Consolas" w:hAnsi="Consolas" w:cs="Consolas"/>
        </w:rPr>
        <w:t>enerate</w:t>
      </w:r>
      <w:proofErr w:type="spellEnd"/>
      <w:r w:rsidRPr="001E1834">
        <w:rPr>
          <w:rFonts w:ascii="Consolas" w:eastAsia="Consolas" w:hAnsi="Consolas" w:cs="Consolas"/>
        </w:rPr>
        <w:t>')</w:t>
      </w:r>
    </w:p>
    <w:p w14:paraId="5BE4526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"-s", "--name", help="Site name")</w:t>
      </w:r>
    </w:p>
    <w:p w14:paraId="18A22F08" w14:textId="092497E8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"-u", "--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", help="Site URL")</w:t>
      </w:r>
    </w:p>
    <w:p w14:paraId="20F2F43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"-e", "--email", help="Email")</w:t>
      </w:r>
    </w:p>
    <w:p w14:paraId="238F9F3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"-l", "--login", help="Username")</w:t>
      </w:r>
    </w:p>
    <w:p w14:paraId="57DB2A5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 xml:space="preserve">"--length", help="Length of the password to </w:t>
      </w:r>
      <w:proofErr w:type="spellStart"/>
      <w:r w:rsidRPr="001E1834">
        <w:rPr>
          <w:rFonts w:ascii="Consolas" w:eastAsia="Consolas" w:hAnsi="Consolas" w:cs="Consolas"/>
        </w:rPr>
        <w:t>generate",type</w:t>
      </w:r>
      <w:proofErr w:type="spellEnd"/>
      <w:r w:rsidRPr="001E1834">
        <w:rPr>
          <w:rFonts w:ascii="Consolas" w:eastAsia="Consolas" w:hAnsi="Consolas" w:cs="Consolas"/>
        </w:rPr>
        <w:t>=int)</w:t>
      </w:r>
    </w:p>
    <w:p w14:paraId="0DF50C8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lastRenderedPageBreak/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"-c", "--copy", action='</w:t>
      </w:r>
      <w:proofErr w:type="spellStart"/>
      <w:r w:rsidRPr="001E1834">
        <w:rPr>
          <w:rFonts w:ascii="Consolas" w:eastAsia="Consolas" w:hAnsi="Consolas" w:cs="Consolas"/>
        </w:rPr>
        <w:t>store_true</w:t>
      </w:r>
      <w:proofErr w:type="spellEnd"/>
      <w:r w:rsidRPr="001E1834">
        <w:rPr>
          <w:rFonts w:ascii="Consolas" w:eastAsia="Consolas" w:hAnsi="Consolas" w:cs="Consolas"/>
        </w:rPr>
        <w:t>', help='Copy password to clipboard')</w:t>
      </w:r>
    </w:p>
    <w:p w14:paraId="497F38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args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parser.parse</w:t>
      </w:r>
      <w:proofErr w:type="gramEnd"/>
      <w:r w:rsidRPr="001E1834">
        <w:rPr>
          <w:rFonts w:ascii="Consolas" w:eastAsia="Consolas" w:hAnsi="Consolas" w:cs="Consolas"/>
        </w:rPr>
        <w:t>_args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714C2CB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125C9C9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"MASTER PASSWORD: ")</w:t>
      </w:r>
    </w:p>
    <w:p w14:paraId="4B23B84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hashed_mp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gramStart"/>
      <w:r w:rsidRPr="001E1834">
        <w:rPr>
          <w:rFonts w:ascii="Consolas" w:eastAsia="Consolas" w:hAnsi="Consolas" w:cs="Consolas"/>
        </w:rPr>
        <w:t>hashlib.sha</w:t>
      </w:r>
      <w:proofErr w:type="gramEnd"/>
      <w:r w:rsidRPr="001E1834">
        <w:rPr>
          <w:rFonts w:ascii="Consolas" w:eastAsia="Consolas" w:hAnsi="Consolas" w:cs="Consolas"/>
        </w:rPr>
        <w:t>256(</w:t>
      </w:r>
      <w:proofErr w:type="spellStart"/>
      <w:r w:rsidRPr="001E1834">
        <w:rPr>
          <w:rFonts w:ascii="Consolas" w:eastAsia="Consolas" w:hAnsi="Consolas" w:cs="Consolas"/>
        </w:rPr>
        <w:t>mp.encode</w:t>
      </w:r>
      <w:proofErr w:type="spellEnd"/>
      <w:r w:rsidRPr="001E1834">
        <w:rPr>
          <w:rFonts w:ascii="Consolas" w:eastAsia="Consolas" w:hAnsi="Consolas" w:cs="Consolas"/>
        </w:rPr>
        <w:t>()).</w:t>
      </w:r>
      <w:proofErr w:type="spellStart"/>
      <w:r w:rsidRPr="001E1834">
        <w:rPr>
          <w:rFonts w:ascii="Consolas" w:eastAsia="Consolas" w:hAnsi="Consolas" w:cs="Consolas"/>
        </w:rPr>
        <w:t>hexdigest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4D961B89" w14:textId="04AF31F0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Pr="001E1834">
        <w:rPr>
          <w:rFonts w:ascii="Consolas" w:eastAsia="Consolas" w:hAnsi="Consolas" w:cs="Consolas"/>
        </w:rPr>
        <w:t>db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dbconfig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12AB314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cursor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db.cursor</w:t>
      </w:r>
      <w:proofErr w:type="spellEnd"/>
      <w:proofErr w:type="gramEnd"/>
      <w:r w:rsidRPr="001E1834">
        <w:rPr>
          <w:rFonts w:ascii="Consolas" w:eastAsia="Consolas" w:hAnsi="Consolas" w:cs="Consolas"/>
        </w:rPr>
        <w:t>()</w:t>
      </w:r>
    </w:p>
    <w:p w14:paraId="4C8E812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query = "SELECT * 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pm.secrets</w:t>
      </w:r>
      <w:proofErr w:type="spellEnd"/>
      <w:proofErr w:type="gramEnd"/>
      <w:r w:rsidRPr="001E1834">
        <w:rPr>
          <w:rFonts w:ascii="Consolas" w:eastAsia="Consolas" w:hAnsi="Consolas" w:cs="Consolas"/>
        </w:rPr>
        <w:t>"</w:t>
      </w:r>
    </w:p>
    <w:p w14:paraId="11FE9C6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cursor.execute</w:t>
      </w:r>
      <w:proofErr w:type="spellEnd"/>
      <w:proofErr w:type="gramEnd"/>
      <w:r w:rsidRPr="001E1834">
        <w:rPr>
          <w:rFonts w:ascii="Consolas" w:eastAsia="Consolas" w:hAnsi="Consolas" w:cs="Consolas"/>
        </w:rPr>
        <w:t>(query)</w:t>
      </w:r>
    </w:p>
    <w:p w14:paraId="6FC1E07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result = </w:t>
      </w:r>
      <w:proofErr w:type="spellStart"/>
      <w:proofErr w:type="gramStart"/>
      <w:r w:rsidRPr="001E1834">
        <w:rPr>
          <w:rFonts w:ascii="Consolas" w:eastAsia="Consolas" w:hAnsi="Consolas" w:cs="Consolas"/>
        </w:rPr>
        <w:t>cursor.fetchall</w:t>
      </w:r>
      <w:proofErr w:type="spellEnd"/>
      <w:proofErr w:type="gramEnd"/>
      <w:r w:rsidRPr="001E1834">
        <w:rPr>
          <w:rFonts w:ascii="Consolas" w:eastAsia="Consolas" w:hAnsi="Consolas" w:cs="Consolas"/>
        </w:rPr>
        <w:t>()[0]</w:t>
      </w:r>
    </w:p>
    <w:p w14:paraId="0A1ACF3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hashed_</w:t>
      </w:r>
      <w:proofErr w:type="gram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!</w:t>
      </w:r>
      <w:proofErr w:type="gramEnd"/>
      <w:r w:rsidRPr="001E1834">
        <w:rPr>
          <w:rFonts w:ascii="Consolas" w:eastAsia="Consolas" w:hAnsi="Consolas" w:cs="Consolas"/>
        </w:rPr>
        <w:t>= result[0]:</w:t>
      </w:r>
    </w:p>
    <w:p w14:paraId="0F2ADF96" w14:textId="572D90DA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 WRONG! [/red]")</w:t>
      </w:r>
    </w:p>
    <w:p w14:paraId="24913B44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14:paraId="307E74C2" w14:textId="004CFCF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return [</w:t>
      </w:r>
      <w:proofErr w:type="spellStart"/>
      <w:proofErr w:type="gramStart"/>
      <w:r w:rsidRPr="001E1834">
        <w:rPr>
          <w:rFonts w:ascii="Consolas" w:eastAsia="Consolas" w:hAnsi="Consolas" w:cs="Consolas"/>
        </w:rPr>
        <w:t>mp,result</w:t>
      </w:r>
      <w:proofErr w:type="spellEnd"/>
      <w:proofErr w:type="gramEnd"/>
      <w:r w:rsidRPr="001E1834">
        <w:rPr>
          <w:rFonts w:ascii="Consolas" w:eastAsia="Consolas" w:hAnsi="Consolas" w:cs="Consolas"/>
        </w:rPr>
        <w:t>[1]]</w:t>
      </w:r>
    </w:p>
    <w:p w14:paraId="3B0BAD24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49FE1080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add","a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2CBD0D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if args.name == None or args.url == None or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5017E03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14:paraId="3F01471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Name (-s) required ")</w:t>
      </w:r>
    </w:p>
    <w:p w14:paraId="2F12190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14:paraId="6456CDD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URL (-u) required ")</w:t>
      </w:r>
    </w:p>
    <w:p w14:paraId="7122FEE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6699C94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Login (-l) required ")</w:t>
      </w:r>
    </w:p>
    <w:p w14:paraId="7562F5C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C822981" w14:textId="5C4F9DB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4D3ABFEC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 ""</w:t>
      </w:r>
    </w:p>
    <w:p w14:paraId="1BB00AE3" w14:textId="4ED1446C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4B9E62A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14:paraId="163AB53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utils.add.addEntry</w:t>
      </w:r>
      <w:proofErr w:type="gramEnd"/>
      <w:r w:rsidRPr="001E1834">
        <w:rPr>
          <w:rFonts w:ascii="Consolas" w:eastAsia="Consolas" w:hAnsi="Consolas" w:cs="Consolas"/>
        </w:rPr>
        <w:t>(res[0],res[1],args.name,args.url,args.email,args.login)</w:t>
      </w:r>
    </w:p>
    <w:p w14:paraId="624D4A4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extract","e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4A26865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# if args.name == None and args.url == None and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 and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42FC929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14:paraId="6E8FB22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Please enter at least one search field (sitename/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/email/username)")</w:t>
      </w:r>
    </w:p>
    <w:p w14:paraId="19B21DB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14:paraId="14AEE21E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67783F23" w14:textId="3F1B483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14:paraId="0B1B1EB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14:paraId="2A756B9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14:paraId="75ADE41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14:paraId="2B140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</w:t>
      </w:r>
      <w:proofErr w:type="spellStart"/>
      <w:r w:rsidRPr="001E1834">
        <w:rPr>
          <w:rFonts w:ascii="Consolas" w:eastAsia="Consolas" w:hAnsi="Consolas" w:cs="Consolas"/>
        </w:rPr>
        <w:t>siteurl</w:t>
      </w:r>
      <w:proofErr w:type="spellEnd"/>
      <w:r w:rsidRPr="001E1834">
        <w:rPr>
          <w:rFonts w:ascii="Consolas" w:eastAsia="Consolas" w:hAnsi="Consolas" w:cs="Consolas"/>
        </w:rPr>
        <w:t>"] = args.url</w:t>
      </w:r>
    </w:p>
    <w:p w14:paraId="39FC5FC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is not None:</w:t>
      </w:r>
    </w:p>
    <w:p w14:paraId="21F2927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search["email"]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</w:p>
    <w:p w14:paraId="71E96B7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is not None:</w:t>
      </w:r>
    </w:p>
    <w:p w14:paraId="3D871983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search["username"] =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</w:p>
    <w:p w14:paraId="315B16A1" w14:textId="2B086033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r w:rsidRPr="001E1834">
        <w:rPr>
          <w:rFonts w:ascii="Consolas" w:eastAsia="Consolas" w:hAnsi="Consolas" w:cs="Consolas"/>
        </w:rPr>
        <w:t>if res is not None:</w:t>
      </w:r>
    </w:p>
    <w:p w14:paraId="0E7FE60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utils.retrieve</w:t>
      </w:r>
      <w:proofErr w:type="gramEnd"/>
      <w:r w:rsidRPr="001E1834">
        <w:rPr>
          <w:rFonts w:ascii="Consolas" w:eastAsia="Consolas" w:hAnsi="Consolas" w:cs="Consolas"/>
        </w:rPr>
        <w:t xml:space="preserve">.retrieveEntries(res[0],res[1],search,decryptPassword = </w:t>
      </w:r>
      <w:proofErr w:type="spellStart"/>
      <w:r w:rsidRPr="001E1834">
        <w:rPr>
          <w:rFonts w:ascii="Consolas" w:eastAsia="Consolas" w:hAnsi="Consolas" w:cs="Consolas"/>
        </w:rPr>
        <w:t>args.copy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112E43C5" w14:textId="7B5F567F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generate","g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6EA913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args.length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5FD2DC9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/red] Specify length of the password to generate (--length)")</w:t>
      </w:r>
    </w:p>
    <w:p w14:paraId="3765DB0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991A37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password =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gramEnd"/>
      <w:r w:rsidRPr="001E1834">
        <w:rPr>
          <w:rFonts w:ascii="Consolas" w:eastAsia="Consolas" w:hAnsi="Consolas" w:cs="Consolas"/>
        </w:rPr>
        <w:t>.generatePassword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spellStart"/>
      <w:r w:rsidRPr="001E1834">
        <w:rPr>
          <w:rFonts w:ascii="Consolas" w:eastAsia="Consolas" w:hAnsi="Consolas" w:cs="Consolas"/>
        </w:rPr>
        <w:t>args.length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4339F8D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1E1834">
        <w:rPr>
          <w:rFonts w:ascii="Consolas" w:eastAsia="Consolas" w:hAnsi="Consolas" w:cs="Consolas"/>
        </w:rPr>
        <w:t>(password)</w:t>
      </w:r>
    </w:p>
    <w:p w14:paraId="220BD7F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("[green][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/green] Password generated and copied to clipboard")</w:t>
      </w:r>
    </w:p>
    <w:p w14:paraId="49B5203F" w14:textId="650A8D96" w:rsidR="004D066E" w:rsidRP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  <w:num w:numId="11" w16cid:durableId="212449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6404D"/>
    <w:rsid w:val="000F1D09"/>
    <w:rsid w:val="001E1834"/>
    <w:rsid w:val="002711D7"/>
    <w:rsid w:val="004D066E"/>
    <w:rsid w:val="004D5E17"/>
    <w:rsid w:val="00545D42"/>
    <w:rsid w:val="00574B05"/>
    <w:rsid w:val="00756492"/>
    <w:rsid w:val="008B0F5F"/>
    <w:rsid w:val="008D6B86"/>
    <w:rsid w:val="008F275E"/>
    <w:rsid w:val="00A61354"/>
    <w:rsid w:val="00AB24CD"/>
    <w:rsid w:val="00BB49ED"/>
    <w:rsid w:val="00D42584"/>
    <w:rsid w:val="00D9513C"/>
    <w:rsid w:val="00DA6355"/>
    <w:rsid w:val="00E11B70"/>
    <w:rsid w:val="00E636F5"/>
    <w:rsid w:val="00EB304B"/>
    <w:rsid w:val="00F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B Swetha</cp:lastModifiedBy>
  <cp:revision>3</cp:revision>
  <dcterms:created xsi:type="dcterms:W3CDTF">2023-07-03T14:00:00Z</dcterms:created>
  <dcterms:modified xsi:type="dcterms:W3CDTF">2023-07-23T06:32:00Z</dcterms:modified>
</cp:coreProperties>
</file>