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13B4" w14:textId="40122E18" w:rsidR="00D42584" w:rsidRDefault="00E636F5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 w:rsidR="008F275E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4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4D5E17">
        <w:rPr>
          <w:noProof/>
        </w:rPr>
        <w:drawing>
          <wp:anchor distT="0" distB="0" distL="114300" distR="114300" simplePos="0" relativeHeight="251658240" behindDoc="1" locked="1" layoutInCell="0" allowOverlap="1" wp14:anchorId="43809398" wp14:editId="36AB0656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3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17">
        <w:rPr>
          <w:noProof/>
        </w:rPr>
        <w:drawing>
          <wp:anchor distT="0" distB="0" distL="114300" distR="114300" simplePos="0" relativeHeight="251659264" behindDoc="1" locked="1" layoutInCell="0" allowOverlap="1" wp14:anchorId="5A1EDC18" wp14:editId="6CEE702A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2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1C59D" w14:textId="77777777" w:rsidR="00D42584" w:rsidRDefault="00E636F5">
      <w:pPr>
        <w:spacing w:before="587" w:line="390" w:lineRule="atLeast"/>
        <w:ind w:left="1441" w:right="-200"/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UniConverge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Pvt.Ltd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4E72785" w14:textId="2791DB74" w:rsidR="00D42584" w:rsidRDefault="00E636F5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proofErr w:type="spellStart"/>
      <w:r w:rsidR="00023AFC">
        <w:rPr>
          <w:rFonts w:ascii="Calibri" w:eastAsia="Calibri" w:hAnsi="Calibri" w:cs="Calibri"/>
          <w:color w:val="000000"/>
          <w:sz w:val="44"/>
          <w:szCs w:val="44"/>
          <w:lang w:bidi="en-US"/>
        </w:rPr>
        <w:t>Bandlapalli</w:t>
      </w:r>
      <w:proofErr w:type="spellEnd"/>
      <w:r w:rsidR="00023AFC">
        <w:rPr>
          <w:rFonts w:ascii="Calibri" w:eastAsia="Calibri" w:hAnsi="Calibri" w:cs="Calibri"/>
          <w:color w:val="000000"/>
          <w:sz w:val="44"/>
          <w:szCs w:val="44"/>
          <w:lang w:bidi="en-US"/>
        </w:rPr>
        <w:t xml:space="preserve"> Swetha</w:t>
      </w:r>
    </w:p>
    <w:p w14:paraId="12E41387" w14:textId="6801E493" w:rsidR="00D42584" w:rsidRPr="00023AFC" w:rsidRDefault="00E636F5">
      <w:pPr>
        <w:spacing w:before="994" w:line="419" w:lineRule="atLeast"/>
        <w:ind w:right="5466"/>
        <w:outlineLvl w:val="0"/>
        <w:rPr>
          <w:rFonts w:ascii="Calibri" w:eastAsia="Calibri" w:hAnsi="Calibri" w:cs="Calibri"/>
          <w:color w:val="000000"/>
          <w:sz w:val="32"/>
          <w:szCs w:val="32"/>
          <w:lang w:bidi="en-US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Correspondence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Address: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 w:rsidR="00023AFC">
        <w:rPr>
          <w:rFonts w:ascii="Calibri" w:eastAsia="Calibri" w:hAnsi="Calibri" w:cs="Calibri"/>
          <w:color w:val="000000"/>
          <w:sz w:val="32"/>
          <w:szCs w:val="32"/>
          <w:lang w:bidi="en-US"/>
        </w:rPr>
        <w:t>Bandlapalli</w:t>
      </w:r>
      <w:proofErr w:type="spellEnd"/>
      <w:r w:rsidR="00023AFC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Swetha</w:t>
      </w:r>
    </w:p>
    <w:p w14:paraId="52CDDF55" w14:textId="77777777" w:rsidR="00D42584" w:rsidRDefault="00E636F5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Institute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Department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Computer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Angallu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Andhra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Pradesh,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517326,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EFDB00C" w14:textId="77777777" w:rsidR="00D42584" w:rsidRDefault="00E636F5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8433F77" w14:textId="77777777" w:rsidR="00023AFC" w:rsidRPr="00F4024F" w:rsidRDefault="00023AFC" w:rsidP="00023AFC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Mail: </w:t>
      </w:r>
      <w:r>
        <w:rPr>
          <w:sz w:val="32"/>
          <w:szCs w:val="32"/>
        </w:rPr>
        <w:t>swetha591640@gmail.com</w:t>
      </w:r>
    </w:p>
    <w:p w14:paraId="46E6C206" w14:textId="77777777" w:rsidR="00023AFC" w:rsidRDefault="00023AFC" w:rsidP="00023AFC">
      <w:pPr>
        <w:spacing w:before="191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Phone: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+91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9550591640</w:t>
      </w:r>
    </w:p>
    <w:p w14:paraId="5AB6589E" w14:textId="1DAE3B85" w:rsidR="00D42584" w:rsidRDefault="00023AFC" w:rsidP="00023AFC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 w:rsidR="00E636F5"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  <w:r w:rsidR="00E636F5">
        <w:rPr>
          <w:rFonts w:ascii="Bell MT" w:eastAsia="Bell MT" w:hAnsi="Bell MT" w:cs="Bell MT"/>
          <w:b/>
          <w:bCs/>
          <w:color w:val="5B9BD5"/>
          <w:sz w:val="56"/>
          <w:szCs w:val="56"/>
        </w:rPr>
        <w:t xml:space="preserve"> </w:t>
      </w:r>
    </w:p>
    <w:p w14:paraId="207289E1" w14:textId="7A548CE6"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fourth</w:t>
      </w:r>
      <w:r w:rsidR="00A6135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week,I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I</w:t>
      </w:r>
      <w:proofErr w:type="spellEnd"/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am almost there to complete my proj</w:t>
      </w:r>
      <w:r w:rsidR="002711D7">
        <w:rPr>
          <w:rFonts w:ascii="Calibri" w:eastAsia="Calibri" w:hAnsi="Calibri" w:cs="Calibri"/>
          <w:color w:val="000000"/>
          <w:sz w:val="32"/>
          <w:szCs w:val="32"/>
          <w:lang w:bidi="en-US"/>
        </w:rPr>
        <w:t>ect this is the last step to my project</w:t>
      </w:r>
    </w:p>
    <w:p w14:paraId="65204677" w14:textId="77777777" w:rsidR="00D42584" w:rsidRDefault="00E636F5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Completed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</w:p>
    <w:p w14:paraId="223C393F" w14:textId="77777777"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B6CDC95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A5730E6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DFBA945" w14:textId="77777777" w:rsidR="00D42584" w:rsidRPr="008F275E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0FF01340" w14:textId="77777777" w:rsidR="008F275E" w:rsidRDefault="008F275E" w:rsidP="008F275E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</w:p>
    <w:p w14:paraId="335B54DC" w14:textId="1B62571E" w:rsidR="008F275E" w:rsidRDefault="008F275E" w:rsidP="008F275E">
      <w:pPr>
        <w:spacing w:before="33" w:line="390" w:lineRule="atLeast"/>
        <w:ind w:right="-200"/>
        <w:jc w:val="both"/>
        <w:rPr>
          <w:rFonts w:eastAsia="Calibri"/>
          <w:color w:val="0070C0"/>
          <w:sz w:val="40"/>
          <w:szCs w:val="40"/>
        </w:rPr>
      </w:pPr>
      <w:r w:rsidRPr="008F275E">
        <w:rPr>
          <w:rFonts w:eastAsia="Calibri"/>
          <w:color w:val="0070C0"/>
          <w:sz w:val="40"/>
          <w:szCs w:val="40"/>
        </w:rPr>
        <w:t>Get Entries:</w:t>
      </w:r>
    </w:p>
    <w:p w14:paraId="6CEA2222" w14:textId="77777777" w:rsidR="008F275E" w:rsidRDefault="008F275E" w:rsidP="008F275E">
      <w:pPr>
        <w:pStyle w:val="ListParagraph"/>
        <w:spacing w:before="33" w:line="390" w:lineRule="atLeast"/>
        <w:ind w:right="-200"/>
        <w:jc w:val="both"/>
        <w:rPr>
          <w:rFonts w:eastAsia="Calibri"/>
          <w:color w:val="0070C0"/>
          <w:sz w:val="40"/>
          <w:szCs w:val="40"/>
        </w:rPr>
      </w:pPr>
    </w:p>
    <w:p w14:paraId="6EE25CDA" w14:textId="77777777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Input the field to search for. Like site name, site </w:t>
      </w:r>
      <w:proofErr w:type="spellStart"/>
      <w:r w:rsidRPr="008F275E">
        <w:rPr>
          <w:rFonts w:eastAsia="Calibri"/>
          <w:color w:val="000000" w:themeColor="text1"/>
          <w:sz w:val="32"/>
          <w:szCs w:val="32"/>
        </w:rPr>
        <w:t>url</w:t>
      </w:r>
      <w:proofErr w:type="spellEnd"/>
      <w:r w:rsidRPr="008F275E">
        <w:rPr>
          <w:rFonts w:eastAsia="Calibri"/>
          <w:color w:val="000000" w:themeColor="text1"/>
          <w:sz w:val="32"/>
          <w:szCs w:val="32"/>
        </w:rPr>
        <w:t>, email, username</w:t>
      </w:r>
    </w:p>
    <w:p w14:paraId="121AA8A2" w14:textId="77777777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 Display all the entries that match the search. Password hidden by default. </w:t>
      </w:r>
    </w:p>
    <w:p w14:paraId="44065DAF" w14:textId="6AB640C6" w:rsidR="008F275E" w:rsidRP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proofErr w:type="gramStart"/>
      <w:r w:rsidRPr="008F275E">
        <w:rPr>
          <w:rFonts w:eastAsia="Calibri"/>
          <w:color w:val="000000" w:themeColor="text1"/>
          <w:sz w:val="32"/>
          <w:szCs w:val="32"/>
        </w:rPr>
        <w:t>It</w:t>
      </w:r>
      <w:proofErr w:type="gramEnd"/>
      <w:r w:rsidRPr="008F275E">
        <w:rPr>
          <w:rFonts w:eastAsia="Calibri"/>
          <w:color w:val="000000" w:themeColor="text1"/>
          <w:sz w:val="32"/>
          <w:szCs w:val="32"/>
        </w:rPr>
        <w:t xml:space="preserve"> user chooses to get the password (with p flag), then</w:t>
      </w:r>
    </w:p>
    <w:p w14:paraId="320DC3DF" w14:textId="77777777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Ask for MASTER PASSWORD </w:t>
      </w:r>
    </w:p>
    <w:p w14:paraId="3FB5FC7E" w14:textId="1E7C7B29" w:rsidR="008F275E" w:rsidRP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>Validate MASTER PASSWORD by hashing and checking with existing hash</w:t>
      </w:r>
    </w:p>
    <w:p w14:paraId="0AFC0493" w14:textId="17093916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Make </w:t>
      </w:r>
      <w:proofErr w:type="gramStart"/>
      <w:r w:rsidRPr="008F275E">
        <w:rPr>
          <w:rFonts w:eastAsia="Calibri"/>
          <w:color w:val="000000" w:themeColor="text1"/>
          <w:sz w:val="32"/>
          <w:szCs w:val="32"/>
        </w:rPr>
        <w:t>hash</w:t>
      </w:r>
      <w:r>
        <w:rPr>
          <w:rFonts w:eastAsia="Calibri"/>
          <w:color w:val="000000" w:themeColor="text1"/>
          <w:sz w:val="32"/>
          <w:szCs w:val="32"/>
        </w:rPr>
        <w:t>(</w:t>
      </w:r>
      <w:proofErr w:type="gramEnd"/>
      <w:r w:rsidRPr="008F275E">
        <w:rPr>
          <w:rFonts w:eastAsia="Calibri"/>
          <w:color w:val="000000" w:themeColor="text1"/>
          <w:sz w:val="32"/>
          <w:szCs w:val="32"/>
        </w:rPr>
        <w:t xml:space="preserve">DEVICE SECRET </w:t>
      </w:r>
      <w:r>
        <w:rPr>
          <w:rFonts w:eastAsia="Calibri"/>
          <w:color w:val="000000" w:themeColor="text1"/>
          <w:sz w:val="32"/>
          <w:szCs w:val="32"/>
        </w:rPr>
        <w:t>+M</w:t>
      </w:r>
      <w:r w:rsidRPr="008F275E">
        <w:rPr>
          <w:rFonts w:eastAsia="Calibri"/>
          <w:color w:val="000000" w:themeColor="text1"/>
          <w:sz w:val="32"/>
          <w:szCs w:val="32"/>
        </w:rPr>
        <w:t xml:space="preserve">ASTER PASSWORD) </w:t>
      </w:r>
      <w:r>
        <w:rPr>
          <w:rFonts w:eastAsia="Calibri"/>
          <w:color w:val="000000" w:themeColor="text1"/>
          <w:sz w:val="32"/>
          <w:szCs w:val="32"/>
        </w:rPr>
        <w:t>=Master key</w:t>
      </w:r>
    </w:p>
    <w:p w14:paraId="3D8B20B6" w14:textId="0CAF7583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>Decrypt the password and copy to the clipboard</w:t>
      </w:r>
    </w:p>
    <w:p w14:paraId="0EAF6369" w14:textId="77777777" w:rsidR="008F275E" w:rsidRDefault="008F275E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079B9C7D" w14:textId="77777777" w:rsidR="008D6B86" w:rsidRDefault="008D6B86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106A3C47" w14:textId="76431AD4" w:rsidR="008F275E" w:rsidRDefault="008F275E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>This task has</w:t>
      </w:r>
      <w:r w:rsidR="00DA6355">
        <w:rPr>
          <w:rFonts w:eastAsia="Calibri"/>
          <w:color w:val="000000" w:themeColor="text1"/>
          <w:sz w:val="32"/>
          <w:szCs w:val="32"/>
        </w:rPr>
        <w:t xml:space="preserve"> been</w:t>
      </w:r>
      <w:r>
        <w:rPr>
          <w:rFonts w:eastAsia="Calibri"/>
          <w:color w:val="000000" w:themeColor="text1"/>
          <w:sz w:val="32"/>
          <w:szCs w:val="32"/>
        </w:rPr>
        <w:t xml:space="preserve"> completed</w:t>
      </w:r>
    </w:p>
    <w:p w14:paraId="252A3758" w14:textId="77777777" w:rsidR="008D6B86" w:rsidRDefault="008D6B86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31CE7559" w14:textId="77777777" w:rsidR="008D6B86" w:rsidRDefault="008D6B86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6E8D93DD" w14:textId="77777777" w:rsidR="008B0F5F" w:rsidRDefault="008B0F5F">
      <w:pPr>
        <w:spacing w:before="274" w:line="596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06D0920C" w14:textId="0F37E65F" w:rsidR="00D42584" w:rsidRDefault="00E636F5">
      <w:pPr>
        <w:spacing w:before="274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lastRenderedPageBreak/>
        <w:t>Challenges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Faced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6864C705" w14:textId="08AEA990" w:rsidR="00A61354" w:rsidRPr="002711D7" w:rsidRDefault="00E636F5" w:rsidP="002711D7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This</w:t>
      </w:r>
      <w:r w:rsidR="00A61354">
        <w:rPr>
          <w:rFonts w:ascii="Calibri" w:eastAsia="Calibri" w:hAnsi="Calibri" w:cs="Calibri"/>
          <w:color w:val="000000"/>
          <w:sz w:val="32"/>
          <w:szCs w:val="32"/>
        </w:rPr>
        <w:t xml:space="preserve"> week</w:t>
      </w:r>
      <w:r w:rsidR="002711D7">
        <w:rPr>
          <w:rFonts w:ascii="Calibri" w:eastAsia="Calibri" w:hAnsi="Calibri" w:cs="Calibri"/>
          <w:color w:val="000000"/>
          <w:sz w:val="32"/>
          <w:szCs w:val="32"/>
        </w:rPr>
        <w:t xml:space="preserve"> is really </w:t>
      </w:r>
      <w:proofErr w:type="gramStart"/>
      <w:r w:rsidR="002711D7">
        <w:rPr>
          <w:rFonts w:ascii="Calibri" w:eastAsia="Calibri" w:hAnsi="Calibri" w:cs="Calibri"/>
          <w:color w:val="000000"/>
          <w:sz w:val="32"/>
          <w:szCs w:val="32"/>
        </w:rPr>
        <w:t>better ,</w:t>
      </w:r>
      <w:proofErr w:type="gramEnd"/>
      <w:r w:rsidR="002711D7">
        <w:rPr>
          <w:rFonts w:ascii="Calibri" w:eastAsia="Calibri" w:hAnsi="Calibri" w:cs="Calibri"/>
          <w:color w:val="000000"/>
          <w:sz w:val="32"/>
          <w:szCs w:val="32"/>
        </w:rPr>
        <w:t xml:space="preserve"> as I am good enough to deal with </w:t>
      </w:r>
      <w:proofErr w:type="spellStart"/>
      <w:r w:rsidR="002711D7">
        <w:rPr>
          <w:rFonts w:ascii="Calibri" w:eastAsia="Calibri" w:hAnsi="Calibri" w:cs="Calibri"/>
          <w:color w:val="000000"/>
          <w:sz w:val="32"/>
          <w:szCs w:val="32"/>
        </w:rPr>
        <w:t>sql</w:t>
      </w:r>
      <w:proofErr w:type="spellEnd"/>
      <w:r w:rsidR="002711D7">
        <w:rPr>
          <w:rFonts w:ascii="Calibri" w:eastAsia="Calibri" w:hAnsi="Calibri" w:cs="Calibri"/>
          <w:color w:val="000000"/>
          <w:sz w:val="32"/>
          <w:szCs w:val="32"/>
        </w:rPr>
        <w:t>(rows &amp; columns)</w:t>
      </w:r>
    </w:p>
    <w:p w14:paraId="38BEF807" w14:textId="0FDB91D6" w:rsidR="002711D7" w:rsidRPr="002711D7" w:rsidRDefault="002711D7" w:rsidP="002711D7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As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always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this week motives me with some errors</w:t>
      </w:r>
    </w:p>
    <w:p w14:paraId="1DF197AE" w14:textId="77777777" w:rsidR="00D42584" w:rsidRDefault="00E636F5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Lessons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Learned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19125564" w14:textId="77777777" w:rsid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45EA9F26" w14:textId="31AB70C7" w:rsidR="00D42584" w:rsidRP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</w:p>
    <w:p w14:paraId="3E7413A1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utils.dbconfig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 import </w:t>
      </w:r>
      <w:proofErr w:type="spellStart"/>
      <w:r w:rsidRPr="004D066E">
        <w:rPr>
          <w:rFonts w:ascii="Consolas" w:eastAsia="Consolas" w:hAnsi="Consolas" w:cs="Consolas"/>
          <w:color w:val="1F2328"/>
        </w:rPr>
        <w:t>dbconfig</w:t>
      </w:r>
      <w:proofErr w:type="spellEnd"/>
    </w:p>
    <w:p w14:paraId="59A0A9C9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from rich import print as </w:t>
      </w:r>
      <w:proofErr w:type="spellStart"/>
      <w:r w:rsidRPr="004D066E">
        <w:rPr>
          <w:rFonts w:ascii="Consolas" w:eastAsia="Consolas" w:hAnsi="Consolas" w:cs="Consolas"/>
          <w:color w:val="1F2328"/>
        </w:rPr>
        <w:t>printc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</w:t>
      </w:r>
    </w:p>
    <w:p w14:paraId="72EC6C0E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rich.console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 import Console</w:t>
      </w:r>
    </w:p>
    <w:p w14:paraId="3F66DF94" w14:textId="3CE9DDBD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rich.table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 import Table</w:t>
      </w:r>
    </w:p>
    <w:p w14:paraId="437F9B93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def </w:t>
      </w:r>
      <w:proofErr w:type="spellStart"/>
      <w:r w:rsidRPr="004D066E">
        <w:rPr>
          <w:rFonts w:ascii="Consolas" w:eastAsia="Consolas" w:hAnsi="Consolas" w:cs="Consolas"/>
          <w:color w:val="1F2328"/>
        </w:rPr>
        <w:t>retrieveEntries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(</w:t>
      </w:r>
      <w:proofErr w:type="spellStart"/>
      <w:r w:rsidRPr="004D066E">
        <w:rPr>
          <w:rFonts w:ascii="Consolas" w:eastAsia="Consolas" w:hAnsi="Consolas" w:cs="Consolas"/>
          <w:color w:val="1F2328"/>
        </w:rPr>
        <w:t>mp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, ds, search, </w:t>
      </w:r>
      <w:proofErr w:type="spellStart"/>
      <w:r w:rsidRPr="004D066E">
        <w:rPr>
          <w:rFonts w:ascii="Consolas" w:eastAsia="Consolas" w:hAnsi="Consolas" w:cs="Consolas"/>
          <w:color w:val="1F2328"/>
        </w:rPr>
        <w:t>decryptPassword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= False):</w:t>
      </w:r>
    </w:p>
    <w:p w14:paraId="14820BF7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t>db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=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dbconfig</w:t>
      </w:r>
      <w:proofErr w:type="spellEnd"/>
      <w:r w:rsidRPr="004D066E">
        <w:rPr>
          <w:rFonts w:ascii="Consolas" w:eastAsia="Consolas" w:hAnsi="Consolas" w:cs="Consolas"/>
          <w:color w:val="1F2328"/>
        </w:rPr>
        <w:t>(</w:t>
      </w:r>
      <w:proofErr w:type="gramEnd"/>
      <w:r w:rsidRPr="004D066E">
        <w:rPr>
          <w:rFonts w:ascii="Consolas" w:eastAsia="Consolas" w:hAnsi="Consolas" w:cs="Consolas"/>
          <w:color w:val="1F2328"/>
        </w:rPr>
        <w:t>)</w:t>
      </w:r>
    </w:p>
    <w:p w14:paraId="4D2BA92D" w14:textId="5C11D261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cursor =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db.cursor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>()</w:t>
      </w:r>
    </w:p>
    <w:p w14:paraId="7E0B3178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lastRenderedPageBreak/>
        <w:t>query = ""</w:t>
      </w:r>
    </w:p>
    <w:p w14:paraId="71425F81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if </w:t>
      </w:r>
      <w:proofErr w:type="spellStart"/>
      <w:r w:rsidRPr="004D066E">
        <w:rPr>
          <w:rFonts w:ascii="Consolas" w:eastAsia="Consolas" w:hAnsi="Consolas" w:cs="Consolas"/>
          <w:color w:val="1F2328"/>
        </w:rPr>
        <w:t>len</w:t>
      </w:r>
      <w:proofErr w:type="spellEnd"/>
      <w:r w:rsidRPr="004D066E">
        <w:rPr>
          <w:rFonts w:ascii="Consolas" w:eastAsia="Consolas" w:hAnsi="Consolas" w:cs="Consolas"/>
          <w:color w:val="1F2328"/>
        </w:rPr>
        <w:t>(search) == 0:</w:t>
      </w:r>
    </w:p>
    <w:p w14:paraId="6ACA9D9D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query = "SELECT 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pm.entries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>"</w:t>
      </w:r>
    </w:p>
    <w:p w14:paraId="1A7A6FF5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else:</w:t>
      </w:r>
    </w:p>
    <w:p w14:paraId="0A329B3E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query = "SELECT 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pm.entries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 WHERE</w:t>
      </w:r>
    </w:p>
    <w:p w14:paraId="2C2512B9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 for </w:t>
      </w:r>
      <w:proofErr w:type="spellStart"/>
      <w:r w:rsidRPr="004D066E">
        <w:rPr>
          <w:rFonts w:ascii="Consolas" w:eastAsia="Consolas" w:hAnsi="Consolas" w:cs="Consolas"/>
          <w:color w:val="1F2328"/>
        </w:rPr>
        <w:t>i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in search:</w:t>
      </w:r>
    </w:p>
    <w:p w14:paraId="2DD9A89C" w14:textId="5A8F5315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        query+= "{</w:t>
      </w:r>
      <w:proofErr w:type="spellStart"/>
      <w:r w:rsidRPr="004D066E">
        <w:rPr>
          <w:rFonts w:ascii="Consolas" w:eastAsia="Consolas" w:hAnsi="Consolas" w:cs="Consolas"/>
          <w:color w:val="1F2328"/>
        </w:rPr>
        <w:t>i</w:t>
      </w:r>
      <w:proofErr w:type="spellEnd"/>
      <w:r w:rsidRPr="004D066E">
        <w:rPr>
          <w:rFonts w:ascii="Consolas" w:eastAsia="Consolas" w:hAnsi="Consolas" w:cs="Consolas"/>
          <w:color w:val="1F2328"/>
        </w:rPr>
        <w:t>} = ‘{</w:t>
      </w:r>
      <w:proofErr w:type="gramStart"/>
      <w:r w:rsidRPr="004D066E">
        <w:rPr>
          <w:rFonts w:ascii="Consolas" w:eastAsia="Consolas" w:hAnsi="Consolas" w:cs="Consolas"/>
          <w:color w:val="1F2328"/>
        </w:rPr>
        <w:t>search[</w:t>
      </w:r>
      <w:proofErr w:type="gramEnd"/>
      <w:r w:rsidRPr="004D066E">
        <w:rPr>
          <w:rFonts w:ascii="Consolas" w:eastAsia="Consolas" w:hAnsi="Consolas" w:cs="Consolas"/>
          <w:color w:val="1F2328"/>
        </w:rPr>
        <w:t xml:space="preserve">1]}’ AND "query </w:t>
      </w:r>
      <w:proofErr w:type="spellStart"/>
      <w:r w:rsidRPr="004D066E">
        <w:rPr>
          <w:rFonts w:ascii="Consolas" w:eastAsia="Consolas" w:hAnsi="Consolas" w:cs="Consolas"/>
          <w:color w:val="1F2328"/>
        </w:rPr>
        <w:t>query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[:-5]</w:t>
      </w:r>
    </w:p>
    <w:p w14:paraId="285552BB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cursor.execute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(query) </w:t>
      </w:r>
    </w:p>
    <w:p w14:paraId="5C4C0161" w14:textId="47732B6A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results =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cursor.fetchall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>()</w:t>
      </w:r>
    </w:p>
    <w:p w14:paraId="59B99E71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if </w:t>
      </w:r>
      <w:proofErr w:type="spellStart"/>
      <w:r w:rsidRPr="004D066E">
        <w:rPr>
          <w:rFonts w:ascii="Consolas" w:eastAsia="Consolas" w:hAnsi="Consolas" w:cs="Consolas"/>
          <w:color w:val="1F2328"/>
        </w:rPr>
        <w:t>len</w:t>
      </w:r>
      <w:proofErr w:type="spellEnd"/>
      <w:r w:rsidRPr="004D066E">
        <w:rPr>
          <w:rFonts w:ascii="Consolas" w:eastAsia="Consolas" w:hAnsi="Consolas" w:cs="Consolas"/>
          <w:color w:val="1F2328"/>
        </w:rPr>
        <w:t>(results) == 0:</w:t>
      </w:r>
    </w:p>
    <w:p w14:paraId="78CE9A75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 </w:t>
      </w:r>
      <w:proofErr w:type="spellStart"/>
      <w:r w:rsidRPr="004D066E">
        <w:rPr>
          <w:rFonts w:ascii="Consolas" w:eastAsia="Consolas" w:hAnsi="Consolas" w:cs="Consolas"/>
          <w:color w:val="1F2328"/>
        </w:rPr>
        <w:t>printc</w:t>
      </w:r>
      <w:proofErr w:type="spellEnd"/>
      <w:r w:rsidRPr="004D066E">
        <w:rPr>
          <w:rFonts w:ascii="Consolas" w:eastAsia="Consolas" w:hAnsi="Consolas" w:cs="Consolas"/>
          <w:color w:val="1F2328"/>
        </w:rPr>
        <w:t>("[yellow][</w:t>
      </w:r>
      <w:proofErr w:type="gramStart"/>
      <w:r w:rsidRPr="004D066E">
        <w:rPr>
          <w:rFonts w:ascii="Consolas" w:eastAsia="Consolas" w:hAnsi="Consolas" w:cs="Consolas"/>
          <w:color w:val="1F2328"/>
        </w:rPr>
        <w:t>-][</w:t>
      </w:r>
      <w:proofErr w:type="gramEnd"/>
      <w:r w:rsidRPr="004D066E">
        <w:rPr>
          <w:rFonts w:ascii="Consolas" w:eastAsia="Consolas" w:hAnsi="Consolas" w:cs="Consolas"/>
          <w:color w:val="1F2328"/>
        </w:rPr>
        <w:t>/yellow] No results for the search")</w:t>
      </w:r>
    </w:p>
    <w:p w14:paraId="43419B8E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return </w:t>
      </w:r>
    </w:p>
    <w:p w14:paraId="3BB92758" w14:textId="29086CC5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if (</w:t>
      </w:r>
      <w:proofErr w:type="spellStart"/>
      <w:r w:rsidRPr="004D066E">
        <w:rPr>
          <w:rFonts w:ascii="Consolas" w:eastAsia="Consolas" w:hAnsi="Consolas" w:cs="Consolas"/>
          <w:color w:val="1F2328"/>
        </w:rPr>
        <w:t>decryptPassword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and </w:t>
      </w:r>
      <w:proofErr w:type="spellStart"/>
      <w:r w:rsidRPr="004D066E">
        <w:rPr>
          <w:rFonts w:ascii="Consolas" w:eastAsia="Consolas" w:hAnsi="Consolas" w:cs="Consolas"/>
          <w:color w:val="1F2328"/>
        </w:rPr>
        <w:t>len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(results)&gt;1) or (not </w:t>
      </w:r>
      <w:proofErr w:type="spellStart"/>
      <w:r w:rsidRPr="004D066E">
        <w:rPr>
          <w:rFonts w:ascii="Consolas" w:eastAsia="Consolas" w:hAnsi="Consolas" w:cs="Consolas"/>
          <w:color w:val="1F2328"/>
        </w:rPr>
        <w:t>decryptPassword</w:t>
      </w:r>
      <w:proofErr w:type="spellEnd"/>
      <w:r w:rsidRPr="004D066E">
        <w:rPr>
          <w:rFonts w:ascii="Consolas" w:eastAsia="Consolas" w:hAnsi="Consolas" w:cs="Consolas"/>
          <w:color w:val="1F2328"/>
        </w:rPr>
        <w:t>):</w:t>
      </w:r>
    </w:p>
    <w:p w14:paraId="68BB79D7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table </w:t>
      </w:r>
      <w:proofErr w:type="spellStart"/>
      <w:r w:rsidRPr="004D066E">
        <w:rPr>
          <w:rFonts w:ascii="Consolas" w:eastAsia="Consolas" w:hAnsi="Consolas" w:cs="Consolas"/>
          <w:color w:val="1F2328"/>
        </w:rPr>
        <w:t>Table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(title="Results") </w:t>
      </w:r>
      <w:proofErr w:type="spellStart"/>
      <w:r w:rsidRPr="004D066E">
        <w:rPr>
          <w:rFonts w:ascii="Consolas" w:eastAsia="Consolas" w:hAnsi="Consolas" w:cs="Consolas"/>
          <w:color w:val="1F2328"/>
        </w:rPr>
        <w:t>table.add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column ("Site Name")</w:t>
      </w:r>
    </w:p>
    <w:p w14:paraId="1D23E35A" w14:textId="5CACB57E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t>table.add_column</w:t>
      </w:r>
      <w:proofErr w:type="spellEnd"/>
      <w:r w:rsidRPr="004D066E">
        <w:rPr>
          <w:rFonts w:ascii="Consolas" w:eastAsia="Consolas" w:hAnsi="Consolas" w:cs="Consolas"/>
          <w:color w:val="1F2328"/>
        </w:rPr>
        <w:t>("URL",)</w:t>
      </w:r>
    </w:p>
    <w:p w14:paraId="1609073D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t>table.add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column("Email")</w:t>
      </w:r>
    </w:p>
    <w:p w14:paraId="15FEFF31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lastRenderedPageBreak/>
        <w:t>table.add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column("Username") </w:t>
      </w:r>
    </w:p>
    <w:p w14:paraId="43D452FD" w14:textId="7B3E097D" w:rsidR="00D42584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t>table.add_column</w:t>
      </w:r>
      <w:proofErr w:type="spellEnd"/>
      <w:r w:rsidRPr="004D066E">
        <w:rPr>
          <w:rFonts w:ascii="Consolas" w:eastAsia="Consolas" w:hAnsi="Consolas" w:cs="Consolas"/>
          <w:color w:val="1F2328"/>
        </w:rPr>
        <w:t>("Password")</w:t>
      </w:r>
      <w:r w:rsidR="00E636F5" w:rsidRPr="004D066E">
        <w:rPr>
          <w:rFonts w:ascii="Consolas" w:eastAsia="Consolas" w:hAnsi="Consolas" w:cs="Consolas"/>
          <w:color w:val="1F2328"/>
        </w:rPr>
        <w:t xml:space="preserve"> </w:t>
      </w:r>
    </w:p>
    <w:p w14:paraId="60ABE25C" w14:textId="77777777" w:rsidR="002711D7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for </w:t>
      </w:r>
      <w:proofErr w:type="spellStart"/>
      <w:r w:rsidRPr="004D066E">
        <w:rPr>
          <w:rFonts w:ascii="Consolas" w:eastAsia="Consolas" w:hAnsi="Consolas" w:cs="Consolas"/>
        </w:rPr>
        <w:t>i</w:t>
      </w:r>
      <w:proofErr w:type="spellEnd"/>
      <w:r w:rsidRPr="004D066E">
        <w:rPr>
          <w:rFonts w:ascii="Consolas" w:eastAsia="Consolas" w:hAnsi="Consolas" w:cs="Consolas"/>
        </w:rPr>
        <w:t xml:space="preserve"> in results: </w:t>
      </w:r>
    </w:p>
    <w:p w14:paraId="736FF456" w14:textId="4A43A2F0" w:rsidR="004D066E" w:rsidRPr="004D066E" w:rsidRDefault="002711D7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</w:t>
      </w:r>
      <w:proofErr w:type="spellStart"/>
      <w:r w:rsidR="004D066E" w:rsidRPr="004D066E">
        <w:rPr>
          <w:rFonts w:ascii="Consolas" w:eastAsia="Consolas" w:hAnsi="Consolas" w:cs="Consolas"/>
        </w:rPr>
        <w:t>table.add_row</w:t>
      </w:r>
      <w:proofErr w:type="spellEnd"/>
      <w:r w:rsidR="004D066E" w:rsidRPr="004D066E">
        <w:rPr>
          <w:rFonts w:ascii="Consolas" w:eastAsia="Consolas" w:hAnsi="Consolas" w:cs="Consolas"/>
        </w:rPr>
        <w:t>(</w:t>
      </w:r>
      <w:proofErr w:type="spellStart"/>
      <w:proofErr w:type="gramStart"/>
      <w:r w:rsidR="004D066E" w:rsidRPr="004D066E">
        <w:rPr>
          <w:rFonts w:ascii="Consolas" w:eastAsia="Consolas" w:hAnsi="Consolas" w:cs="Consolas"/>
        </w:rPr>
        <w:t>i</w:t>
      </w:r>
      <w:proofErr w:type="spellEnd"/>
      <w:r w:rsidR="004D066E" w:rsidRPr="004D066E">
        <w:rPr>
          <w:rFonts w:ascii="Consolas" w:eastAsia="Consolas" w:hAnsi="Consolas" w:cs="Consolas"/>
        </w:rPr>
        <w:t>[</w:t>
      </w:r>
      <w:proofErr w:type="gramEnd"/>
      <w:r w:rsidR="004D066E" w:rsidRPr="004D066E">
        <w:rPr>
          <w:rFonts w:ascii="Consolas" w:eastAsia="Consolas" w:hAnsi="Consolas" w:cs="Consolas"/>
        </w:rPr>
        <w:t xml:space="preserve">0], </w:t>
      </w:r>
      <w:proofErr w:type="spellStart"/>
      <w:r w:rsidR="004D066E" w:rsidRPr="004D066E">
        <w:rPr>
          <w:rFonts w:ascii="Consolas" w:eastAsia="Consolas" w:hAnsi="Consolas" w:cs="Consolas"/>
        </w:rPr>
        <w:t>i</w:t>
      </w:r>
      <w:proofErr w:type="spellEnd"/>
      <w:r w:rsidR="004D066E" w:rsidRPr="004D066E">
        <w:rPr>
          <w:rFonts w:ascii="Consolas" w:eastAsia="Consolas" w:hAnsi="Consolas" w:cs="Consolas"/>
        </w:rPr>
        <w:t>[1],</w:t>
      </w:r>
      <w:proofErr w:type="spellStart"/>
      <w:r w:rsidR="004D066E" w:rsidRPr="004D066E">
        <w:rPr>
          <w:rFonts w:ascii="Consolas" w:eastAsia="Consolas" w:hAnsi="Consolas" w:cs="Consolas"/>
        </w:rPr>
        <w:t>i</w:t>
      </w:r>
      <w:proofErr w:type="spellEnd"/>
      <w:r w:rsidR="004D066E" w:rsidRPr="004D066E">
        <w:rPr>
          <w:rFonts w:ascii="Consolas" w:eastAsia="Consolas" w:hAnsi="Consolas" w:cs="Consolas"/>
        </w:rPr>
        <w:t xml:space="preserve">[2], </w:t>
      </w:r>
      <w:proofErr w:type="spellStart"/>
      <w:r w:rsidR="004D066E" w:rsidRPr="004D066E">
        <w:rPr>
          <w:rFonts w:ascii="Consolas" w:eastAsia="Consolas" w:hAnsi="Consolas" w:cs="Consolas"/>
        </w:rPr>
        <w:t>i</w:t>
      </w:r>
      <w:proofErr w:type="spellEnd"/>
      <w:r w:rsidR="004D066E" w:rsidRPr="004D066E">
        <w:rPr>
          <w:rFonts w:ascii="Consolas" w:eastAsia="Consolas" w:hAnsi="Consolas" w:cs="Consolas"/>
        </w:rPr>
        <w:t>[3], "{hidden}")</w:t>
      </w:r>
    </w:p>
    <w:p w14:paraId="6351395B" w14:textId="77777777" w:rsidR="002711D7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console = </w:t>
      </w:r>
      <w:proofErr w:type="gramStart"/>
      <w:r w:rsidRPr="004D066E">
        <w:rPr>
          <w:rFonts w:ascii="Consolas" w:eastAsia="Consolas" w:hAnsi="Consolas" w:cs="Consolas"/>
        </w:rPr>
        <w:t>Console(</w:t>
      </w:r>
      <w:proofErr w:type="gramEnd"/>
      <w:r w:rsidRPr="004D066E">
        <w:rPr>
          <w:rFonts w:ascii="Consolas" w:eastAsia="Consolas" w:hAnsi="Consolas" w:cs="Consolas"/>
        </w:rPr>
        <w:t>)</w:t>
      </w:r>
    </w:p>
    <w:p w14:paraId="4294885A" w14:textId="77777777" w:rsidR="002711D7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4D066E">
        <w:rPr>
          <w:rFonts w:ascii="Consolas" w:eastAsia="Consolas" w:hAnsi="Consolas" w:cs="Consolas"/>
        </w:rPr>
        <w:t>console.print</w:t>
      </w:r>
      <w:proofErr w:type="spellEnd"/>
      <w:r w:rsidRPr="004D066E">
        <w:rPr>
          <w:rFonts w:ascii="Consolas" w:eastAsia="Consolas" w:hAnsi="Consolas" w:cs="Consolas"/>
        </w:rPr>
        <w:t>(table)</w:t>
      </w:r>
    </w:p>
    <w:p w14:paraId="6FAF388D" w14:textId="6001DD52" w:rsidR="004D066E" w:rsidRPr="004D066E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>return</w:t>
      </w:r>
    </w:p>
    <w:p w14:paraId="4374BFD4" w14:textId="77777777" w:rsidR="002711D7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if </w:t>
      </w:r>
      <w:proofErr w:type="spellStart"/>
      <w:r w:rsidRPr="004D066E">
        <w:rPr>
          <w:rFonts w:ascii="Consolas" w:eastAsia="Consolas" w:hAnsi="Consolas" w:cs="Consolas"/>
        </w:rPr>
        <w:t>len</w:t>
      </w:r>
      <w:proofErr w:type="spellEnd"/>
      <w:r w:rsidRPr="004D066E">
        <w:rPr>
          <w:rFonts w:ascii="Consolas" w:eastAsia="Consolas" w:hAnsi="Consolas" w:cs="Consolas"/>
        </w:rPr>
        <w:t xml:space="preserve">(results)==1 and </w:t>
      </w:r>
      <w:proofErr w:type="spellStart"/>
      <w:r w:rsidRPr="004D066E">
        <w:rPr>
          <w:rFonts w:ascii="Consolas" w:eastAsia="Consolas" w:hAnsi="Consolas" w:cs="Consolas"/>
        </w:rPr>
        <w:t>decryptPassword</w:t>
      </w:r>
      <w:proofErr w:type="spellEnd"/>
      <w:r w:rsidRPr="004D066E">
        <w:rPr>
          <w:rFonts w:ascii="Consolas" w:eastAsia="Consolas" w:hAnsi="Consolas" w:cs="Consolas"/>
        </w:rPr>
        <w:t>:</w:t>
      </w:r>
    </w:p>
    <w:p w14:paraId="5A9C5034" w14:textId="573FBE4F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 </w:t>
      </w:r>
      <w:proofErr w:type="spellStart"/>
      <w:r w:rsidRPr="004D066E">
        <w:rPr>
          <w:rFonts w:ascii="Consolas" w:eastAsia="Consolas" w:hAnsi="Consolas" w:cs="Consolas"/>
        </w:rPr>
        <w:t>mk</w:t>
      </w:r>
      <w:proofErr w:type="spellEnd"/>
      <w:r w:rsidRPr="004D066E">
        <w:rPr>
          <w:rFonts w:ascii="Consolas" w:eastAsia="Consolas" w:hAnsi="Consolas" w:cs="Consolas"/>
        </w:rPr>
        <w:t xml:space="preserve"> = </w:t>
      </w:r>
      <w:proofErr w:type="spellStart"/>
      <w:r w:rsidRPr="004D066E">
        <w:rPr>
          <w:rFonts w:ascii="Consolas" w:eastAsia="Consolas" w:hAnsi="Consolas" w:cs="Consolas"/>
        </w:rPr>
        <w:t>computeMasterkey</w:t>
      </w:r>
      <w:proofErr w:type="spellEnd"/>
      <w:r w:rsidRPr="004D066E">
        <w:rPr>
          <w:rFonts w:ascii="Consolas" w:eastAsia="Consolas" w:hAnsi="Consolas" w:cs="Consolas"/>
        </w:rPr>
        <w:t xml:space="preserve"> (</w:t>
      </w:r>
      <w:proofErr w:type="spellStart"/>
      <w:r w:rsidRPr="004D066E">
        <w:rPr>
          <w:rFonts w:ascii="Consolas" w:eastAsia="Consolas" w:hAnsi="Consolas" w:cs="Consolas"/>
        </w:rPr>
        <w:t>mp</w:t>
      </w:r>
      <w:proofErr w:type="spellEnd"/>
      <w:r w:rsidRPr="004D066E">
        <w:rPr>
          <w:rFonts w:ascii="Consolas" w:eastAsia="Consolas" w:hAnsi="Consolas" w:cs="Consolas"/>
        </w:rPr>
        <w:t>, ds)</w:t>
      </w:r>
    </w:p>
    <w:p w14:paraId="5AC57583" w14:textId="77777777" w:rsidR="002711D7" w:rsidRDefault="004D066E" w:rsidP="002711D7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decrypted = </w:t>
      </w:r>
      <w:proofErr w:type="spellStart"/>
      <w:proofErr w:type="gramStart"/>
      <w:r w:rsidRPr="004D066E">
        <w:rPr>
          <w:rFonts w:ascii="Consolas" w:eastAsia="Consolas" w:hAnsi="Consolas" w:cs="Consolas"/>
        </w:rPr>
        <w:t>utils.aesutil</w:t>
      </w:r>
      <w:proofErr w:type="gramEnd"/>
      <w:r w:rsidRPr="004D066E">
        <w:rPr>
          <w:rFonts w:ascii="Consolas" w:eastAsia="Consolas" w:hAnsi="Consolas" w:cs="Consolas"/>
        </w:rPr>
        <w:t>.decrypt</w:t>
      </w:r>
      <w:proofErr w:type="spellEnd"/>
      <w:r w:rsidRPr="004D066E">
        <w:rPr>
          <w:rFonts w:ascii="Consolas" w:eastAsia="Consolas" w:hAnsi="Consolas" w:cs="Consolas"/>
        </w:rPr>
        <w:t xml:space="preserve"> (key-</w:t>
      </w:r>
      <w:proofErr w:type="spellStart"/>
      <w:r w:rsidRPr="004D066E">
        <w:rPr>
          <w:rFonts w:ascii="Consolas" w:eastAsia="Consolas" w:hAnsi="Consolas" w:cs="Consolas"/>
        </w:rPr>
        <w:t>mk</w:t>
      </w:r>
      <w:proofErr w:type="spellEnd"/>
      <w:r w:rsidRPr="004D066E">
        <w:rPr>
          <w:rFonts w:ascii="Consolas" w:eastAsia="Consolas" w:hAnsi="Consolas" w:cs="Consolas"/>
        </w:rPr>
        <w:t xml:space="preserve">, source=results[0][4], </w:t>
      </w:r>
      <w:proofErr w:type="spellStart"/>
      <w:r w:rsidRPr="004D066E">
        <w:rPr>
          <w:rFonts w:ascii="Consolas" w:eastAsia="Consolas" w:hAnsi="Consolas" w:cs="Consolas"/>
        </w:rPr>
        <w:t>keyType</w:t>
      </w:r>
      <w:proofErr w:type="spellEnd"/>
      <w:r w:rsidRPr="004D066E">
        <w:rPr>
          <w:rFonts w:ascii="Consolas" w:eastAsia="Consolas" w:hAnsi="Consolas" w:cs="Consolas"/>
        </w:rPr>
        <w:t>="bytes")</w:t>
      </w:r>
    </w:p>
    <w:p w14:paraId="22111D0E" w14:textId="77777777" w:rsidR="002711D7" w:rsidRDefault="004D066E" w:rsidP="002711D7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proofErr w:type="spellStart"/>
      <w:proofErr w:type="gramStart"/>
      <w:r w:rsidRPr="004D066E">
        <w:rPr>
          <w:rFonts w:ascii="Consolas" w:eastAsia="Consolas" w:hAnsi="Consolas" w:cs="Consolas"/>
        </w:rPr>
        <w:t>pyperclip.copy</w:t>
      </w:r>
      <w:proofErr w:type="spellEnd"/>
      <w:proofErr w:type="gramEnd"/>
      <w:r w:rsidRPr="004D066E">
        <w:rPr>
          <w:rFonts w:ascii="Consolas" w:eastAsia="Consolas" w:hAnsi="Consolas" w:cs="Consolas"/>
        </w:rPr>
        <w:t>(</w:t>
      </w:r>
      <w:proofErr w:type="spellStart"/>
      <w:r w:rsidRPr="004D066E">
        <w:rPr>
          <w:rFonts w:ascii="Consolas" w:eastAsia="Consolas" w:hAnsi="Consolas" w:cs="Consolas"/>
        </w:rPr>
        <w:t>decrypted.decode</w:t>
      </w:r>
      <w:proofErr w:type="spellEnd"/>
      <w:r w:rsidRPr="004D066E">
        <w:rPr>
          <w:rFonts w:ascii="Consolas" w:eastAsia="Consolas" w:hAnsi="Consolas" w:cs="Consolas"/>
        </w:rPr>
        <w:t xml:space="preserve">()) </w:t>
      </w:r>
    </w:p>
    <w:p w14:paraId="17571CF8" w14:textId="20A5F120" w:rsidR="004D066E" w:rsidRPr="004D066E" w:rsidRDefault="002711D7" w:rsidP="002711D7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proofErr w:type="spellStart"/>
      <w:r w:rsidR="004D066E" w:rsidRPr="004D066E">
        <w:rPr>
          <w:rFonts w:ascii="Consolas" w:eastAsia="Consolas" w:hAnsi="Consolas" w:cs="Consolas"/>
        </w:rPr>
        <w:t>printc</w:t>
      </w:r>
      <w:proofErr w:type="spellEnd"/>
      <w:r w:rsidR="004D066E" w:rsidRPr="004D066E">
        <w:rPr>
          <w:rFonts w:ascii="Consolas" w:eastAsia="Consolas" w:hAnsi="Consolas" w:cs="Consolas"/>
        </w:rPr>
        <w:t>("[green] [+] [/green] Password copied to clipboard")</w:t>
      </w:r>
    </w:p>
    <w:p w14:paraId="49B5203F" w14:textId="6DCAED6B" w:rsidR="004D066E" w:rsidRPr="004D066E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proofErr w:type="gramStart"/>
      <w:r w:rsidRPr="004D066E">
        <w:rPr>
          <w:rFonts w:ascii="Consolas" w:eastAsia="Consolas" w:hAnsi="Consolas" w:cs="Consolas"/>
        </w:rPr>
        <w:t>db.close</w:t>
      </w:r>
      <w:proofErr w:type="spellEnd"/>
      <w:proofErr w:type="gramEnd"/>
      <w:r w:rsidRPr="004D066E">
        <w:rPr>
          <w:rFonts w:ascii="Consolas" w:eastAsia="Consolas" w:hAnsi="Consolas" w:cs="Consolas"/>
        </w:rPr>
        <w:t>()</w:t>
      </w:r>
    </w:p>
    <w:sectPr w:rsidR="004D066E" w:rsidRPr="004D066E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E6856A1"/>
    <w:multiLevelType w:val="hybridMultilevel"/>
    <w:tmpl w:val="5698A0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FD7CB3"/>
    <w:multiLevelType w:val="hybridMultilevel"/>
    <w:tmpl w:val="755E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84652"/>
    <w:multiLevelType w:val="hybridMultilevel"/>
    <w:tmpl w:val="F536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85E21"/>
    <w:multiLevelType w:val="hybridMultilevel"/>
    <w:tmpl w:val="C66A7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6398434">
    <w:abstractNumId w:val="0"/>
  </w:num>
  <w:num w:numId="2" w16cid:durableId="1405760374">
    <w:abstractNumId w:val="1"/>
  </w:num>
  <w:num w:numId="3" w16cid:durableId="157813456">
    <w:abstractNumId w:val="2"/>
  </w:num>
  <w:num w:numId="4" w16cid:durableId="181481779">
    <w:abstractNumId w:val="3"/>
  </w:num>
  <w:num w:numId="5" w16cid:durableId="1029061825">
    <w:abstractNumId w:val="4"/>
  </w:num>
  <w:num w:numId="6" w16cid:durableId="345907444">
    <w:abstractNumId w:val="5"/>
  </w:num>
  <w:num w:numId="7" w16cid:durableId="348608027">
    <w:abstractNumId w:val="8"/>
  </w:num>
  <w:num w:numId="8" w16cid:durableId="1188829277">
    <w:abstractNumId w:val="9"/>
  </w:num>
  <w:num w:numId="9" w16cid:durableId="805975997">
    <w:abstractNumId w:val="6"/>
  </w:num>
  <w:num w:numId="10" w16cid:durableId="11325987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84"/>
    <w:rsid w:val="00023AFC"/>
    <w:rsid w:val="002711D7"/>
    <w:rsid w:val="004D066E"/>
    <w:rsid w:val="004D5E17"/>
    <w:rsid w:val="00545D42"/>
    <w:rsid w:val="00756492"/>
    <w:rsid w:val="008B0F5F"/>
    <w:rsid w:val="008D6B86"/>
    <w:rsid w:val="008F275E"/>
    <w:rsid w:val="00A61354"/>
    <w:rsid w:val="00BB49ED"/>
    <w:rsid w:val="00D42584"/>
    <w:rsid w:val="00D9513C"/>
    <w:rsid w:val="00DA6355"/>
    <w:rsid w:val="00DB5A6A"/>
    <w:rsid w:val="00E11B70"/>
    <w:rsid w:val="00E6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4BEA"/>
  <w15:docId w15:val="{9597E132-FB0B-F54F-B819-6857C3A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A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TEJA</dc:creator>
  <cp:lastModifiedBy>B Swetha</cp:lastModifiedBy>
  <cp:revision>3</cp:revision>
  <dcterms:created xsi:type="dcterms:W3CDTF">2023-06-25T15:58:00Z</dcterms:created>
  <dcterms:modified xsi:type="dcterms:W3CDTF">2023-07-23T06:38:00Z</dcterms:modified>
</cp:coreProperties>
</file>